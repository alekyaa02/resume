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contactsection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040"/>
      </w:tblGrid>
      <w:tr w:rsidR="005E1FD0" w14:paraId="228F1650" w14:textId="77777777">
        <w:trPr>
          <w:tblCellSpacing w:w="0" w:type="dxa"/>
        </w:trPr>
        <w:tc>
          <w:tcPr>
            <w:tcW w:w="12240" w:type="dxa"/>
            <w:tcBorders>
              <w:bottom w:val="single" w:sz="8" w:space="0" w:color="2B98DE"/>
            </w:tcBorders>
            <w:shd w:val="clear" w:color="auto" w:fill="D5EAF8"/>
            <w:tcMar>
              <w:top w:w="60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639401E2" w14:textId="02B3F66F" w:rsidR="005E1FD0" w:rsidRDefault="00000000">
            <w:pPr>
              <w:pStyle w:val="documentaddress"/>
              <w:ind w:left="600" w:right="600"/>
              <w:jc w:val="center"/>
              <w:rPr>
                <w:rStyle w:val="documentcntcSecparagraph"/>
                <w:rFonts w:ascii="Open Sans" w:eastAsia="Open Sans" w:hAnsi="Open Sans" w:cs="Open Sans"/>
                <w:color w:val="000000"/>
              </w:rPr>
            </w:pP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Vijayawada, AP 521010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2B98DE"/>
              </w:rPr>
              <w:t>   | 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 </w:t>
            </w:r>
            <w:r>
              <w:rPr>
                <w:rStyle w:val="documentaddressspan"/>
                <w:rFonts w:ascii="Open Sans" w:eastAsia="Open Sans" w:hAnsi="Open Sans" w:cs="Open Sans"/>
                <w:vanish/>
                <w:color w:val="000000"/>
              </w:rPr>
              <w:t>521010, Vijayawada, AP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vanish/>
                <w:color w:val="2B98DE"/>
              </w:rPr>
              <w:t>   |  </w:t>
            </w:r>
            <w:r>
              <w:rPr>
                <w:rStyle w:val="documentaddressspan"/>
                <w:rFonts w:ascii="Open Sans" w:eastAsia="Open Sans" w:hAnsi="Open Sans" w:cs="Open Sans"/>
                <w:vanish/>
                <w:color w:val="000000"/>
              </w:rPr>
              <w:t xml:space="preserve">  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9908544644 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2B98DE"/>
              </w:rPr>
              <w:t>   | 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 Sandeep.Yadlapally@gmail.com  </w:t>
            </w:r>
            <w:r w:rsidR="008B6154" w:rsidRPr="008B6154">
              <w:drawing>
                <wp:inline distT="0" distB="0" distL="0" distR="0" wp14:anchorId="4D01A1D1" wp14:editId="52A9B02F">
                  <wp:extent cx="983974" cy="954005"/>
                  <wp:effectExtent l="0" t="0" r="0" b="0"/>
                  <wp:docPr id="1867305583" name="Picture 1" descr="A blue and white circle with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305583" name="Picture 1" descr="A blue and white circle with text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07" cy="97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9383B" w14:textId="77777777" w:rsidR="005E1FD0" w:rsidRDefault="005E1FD0">
            <w:pPr>
              <w:pStyle w:val="documentcntcSecparagraphParagraph"/>
              <w:pBdr>
                <w:top w:val="none" w:sz="0" w:space="0" w:color="auto"/>
              </w:pBdr>
              <w:spacing w:line="20" w:lineRule="atLeast"/>
              <w:jc w:val="center"/>
              <w:textAlignment w:val="auto"/>
              <w:rPr>
                <w:rStyle w:val="documentcntcSecparagraph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</w:tr>
    </w:tbl>
    <w:p w14:paraId="6CC79D3F" w14:textId="605CE4A1" w:rsidR="005E1FD0" w:rsidRDefault="008B6154" w:rsidP="008B6154">
      <w:pPr>
        <w:pStyle w:val="documentname"/>
        <w:spacing w:before="500" w:after="600"/>
      </w:pPr>
      <w:r>
        <w:rPr>
          <w:rStyle w:val="span"/>
        </w:rPr>
        <w:t xml:space="preserve">            </w:t>
      </w:r>
      <w:r w:rsidR="00000000">
        <w:rPr>
          <w:rStyle w:val="span"/>
        </w:rPr>
        <w:t>Sandeep</w:t>
      </w:r>
      <w:r w:rsidR="00000000">
        <w:t xml:space="preserve"> </w:t>
      </w:r>
      <w:r w:rsidR="00000000">
        <w:rPr>
          <w:rStyle w:val="span"/>
        </w:rPr>
        <w:t>Yadlapally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800"/>
      </w:tblGrid>
      <w:tr w:rsidR="005E1FD0" w14:paraId="04CF4AD5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2B98DE"/>
            </w:tcBorders>
            <w:shd w:val="clear" w:color="auto" w:fill="D5EAF8"/>
          </w:tcPr>
          <w:p w14:paraId="40E86D0D" w14:textId="77777777" w:rsidR="005E1FD0" w:rsidRDefault="005E1FD0"/>
        </w:tc>
        <w:tc>
          <w:tcPr>
            <w:tcW w:w="8800" w:type="dxa"/>
            <w:tcBorders>
              <w:bottom w:val="single" w:sz="8" w:space="0" w:color="2B98DE"/>
            </w:tcBorders>
          </w:tcPr>
          <w:p w14:paraId="2FAC6C9B" w14:textId="77777777" w:rsidR="005E1FD0" w:rsidRDefault="005E1FD0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10"/>
        <w:gridCol w:w="8730"/>
      </w:tblGrid>
      <w:tr w:rsidR="005E1FD0" w14:paraId="47F84C86" w14:textId="77777777">
        <w:tc>
          <w:tcPr>
            <w:tcW w:w="231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1F767CA9" w14:textId="77777777" w:rsidR="005E1FD0" w:rsidRDefault="00000000">
            <w:pPr>
              <w:pStyle w:val="documentsectiontitle"/>
              <w:ind w:right="40"/>
              <w:rPr>
                <w:rStyle w:val="parentContainersectiontableheading"/>
              </w:rPr>
            </w:pPr>
            <w:proofErr w:type="gramStart"/>
            <w:r>
              <w:rPr>
                <w:rStyle w:val="parentContainersectiontableheading"/>
              </w:rPr>
              <w:t>Professional Summary</w:t>
            </w:r>
            <w:proofErr w:type="gramEnd"/>
            <w:r>
              <w:rPr>
                <w:rStyle w:val="parentContainersectiontableheading"/>
              </w:rPr>
              <w:t>:</w:t>
            </w:r>
          </w:p>
          <w:p w14:paraId="1F992A7A" w14:textId="77777777" w:rsidR="005E1FD0" w:rsidRDefault="005E1FD0">
            <w:pPr>
              <w:pStyle w:val="parentContainersectiontableheadingParagraph"/>
              <w:pBdr>
                <w:top w:val="none" w:sz="0" w:space="0" w:color="auto"/>
              </w:pBdr>
              <w:spacing w:line="280" w:lineRule="atLeast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73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51FF3DF2" w14:textId="22EEB1CA" w:rsidR="005E1FD0" w:rsidRDefault="00000000">
            <w:pPr>
              <w:pStyle w:val="p"/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Clinical Data Manager with over 14 years of experience in healthcare data IT operations, including 10+ years specializing in clinical data management. Proven expertise in handling patient records, data analysis, statistical reporting, and client coordination with a strong focus on accuracy, compliance, and cross-functional collaboration. </w:t>
            </w:r>
            <w:r w:rsidR="00E07C2D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I am an expert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at implementing SOPs, managing study </w:t>
            </w:r>
            <w:r w:rsidR="00E07C2D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buildings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, and supporting regulatory audits. </w:t>
            </w:r>
            <w:r w:rsidR="008B6154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Knowledge </w:t>
            </w:r>
            <w:proofErr w:type="gramStart"/>
            <w:r w:rsidR="008B6154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on</w:t>
            </w:r>
            <w:proofErr w:type="gramEnd"/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Clinical Data and Power BI, with hands-on experience in EDC systems, HL7/FHIR integration, and automated reporting workflows. Known for driving operational efficiency, mentoring teams, and delivering results in fast-paced clinical environments.</w:t>
            </w:r>
          </w:p>
        </w:tc>
      </w:tr>
    </w:tbl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800"/>
      </w:tblGrid>
      <w:tr w:rsidR="005E1FD0" w14:paraId="157E80AE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2B98DE"/>
            </w:tcBorders>
            <w:shd w:val="clear" w:color="auto" w:fill="D5EAF8"/>
          </w:tcPr>
          <w:p w14:paraId="5E2D70FD" w14:textId="558D06D5" w:rsidR="005E1FD0" w:rsidRDefault="00000000">
            <w:r>
              <w:rPr>
                <w:rFonts w:ascii="Open Sans" w:eastAsia="Open Sans" w:hAnsi="Open Sans" w:cs="Open Sans"/>
                <w:color w:val="020303"/>
              </w:rPr>
              <w:t> </w:t>
            </w:r>
          </w:p>
        </w:tc>
        <w:tc>
          <w:tcPr>
            <w:tcW w:w="8800" w:type="dxa"/>
            <w:tcBorders>
              <w:bottom w:val="single" w:sz="8" w:space="0" w:color="2B98DE"/>
            </w:tcBorders>
          </w:tcPr>
          <w:p w14:paraId="105484FC" w14:textId="77777777" w:rsidR="005E1FD0" w:rsidRDefault="005E1FD0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10"/>
        <w:gridCol w:w="8730"/>
      </w:tblGrid>
      <w:tr w:rsidR="005E1FD0" w14:paraId="2ACE442C" w14:textId="77777777">
        <w:tc>
          <w:tcPr>
            <w:tcW w:w="231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311B517A" w14:textId="77777777" w:rsidR="005E1FD0" w:rsidRDefault="00000000">
            <w:pPr>
              <w:pStyle w:val="documentsectiontitle"/>
              <w:ind w:right="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Skills:</w:t>
            </w:r>
          </w:p>
          <w:p w14:paraId="00118CFE" w14:textId="77777777" w:rsidR="005E1FD0" w:rsidRDefault="005E1FD0">
            <w:pPr>
              <w:pStyle w:val="parentContainersectiontableheadingParagraph"/>
              <w:pBdr>
                <w:top w:val="none" w:sz="0" w:space="0" w:color="auto"/>
              </w:pBdr>
              <w:spacing w:line="280" w:lineRule="atLeast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73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infopara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15"/>
              <w:gridCol w:w="300"/>
              <w:gridCol w:w="4215"/>
            </w:tblGrid>
            <w:tr w:rsidR="005E1FD0" w14:paraId="5355FD90" w14:textId="77777777">
              <w:tc>
                <w:tcPr>
                  <w:tcW w:w="42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5A8D51" w14:textId="77777777" w:rsidR="005E1FD0" w:rsidRDefault="00000000">
                  <w:pPr>
                    <w:pStyle w:val="div"/>
                    <w:spacing w:line="280" w:lineRule="atLeast"/>
                    <w:rPr>
                      <w:rStyle w:val="documentparentContainerfirstparagraphCharacter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Clinical Data Platforms:</w:t>
                  </w:r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Microsoft Azure Clinical Data Portal, EDC Systems, HL7/FHIR Integration</w:t>
                  </w:r>
                  <w:r>
                    <w:rPr>
                      <w:rStyle w:val="documentparentContainerfirstparagraphCharacter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78EC3A3C" w14:textId="77777777" w:rsidR="005E1FD0" w:rsidRDefault="005E1FD0">
                  <w:pPr>
                    <w:pStyle w:val="div"/>
                    <w:spacing w:line="20" w:lineRule="exact"/>
                    <w:rPr>
                      <w:rStyle w:val="documentparentContainerfirstparagraphCharacter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830729" w14:textId="77777777" w:rsidR="005E1FD0" w:rsidRDefault="005E1FD0"/>
              </w:tc>
              <w:tc>
                <w:tcPr>
                  <w:tcW w:w="42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B67102" w14:textId="77777777" w:rsidR="005E1FD0" w:rsidRDefault="00000000">
                  <w:pPr>
                    <w:pStyle w:val="div"/>
                    <w:spacing w:line="280" w:lineRule="atLeas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Data Management &amp; Analytics:</w:t>
                  </w:r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SAS, SQL, R, Excel (Advanced), Power BI, Data Validation Rules, MDE Reporting</w:t>
                  </w:r>
                  <w:r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3C1A2DA6" w14:textId="77777777" w:rsidR="005E1FD0" w:rsidRDefault="005E1FD0">
                  <w:pPr>
                    <w:pStyle w:val="div"/>
                    <w:spacing w:line="20" w:lineRule="exac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</w:tr>
            <w:tr w:rsidR="005E1FD0" w14:paraId="35A9CA60" w14:textId="77777777">
              <w:tc>
                <w:tcPr>
                  <w:tcW w:w="421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ED695C" w14:textId="77777777" w:rsidR="005E1FD0" w:rsidRDefault="00000000">
                  <w:pPr>
                    <w:pStyle w:val="div"/>
                    <w:spacing w:line="280" w:lineRule="atLeas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Project &amp; Workflow Tools:</w:t>
                  </w:r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JIRA, Zendesk, Confluence, Microsoft Teams, SharePoint</w:t>
                  </w:r>
                  <w:r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42EFC56A" w14:textId="77777777" w:rsidR="005E1FD0" w:rsidRDefault="005E1FD0">
                  <w:pPr>
                    <w:pStyle w:val="div"/>
                    <w:spacing w:line="20" w:lineRule="exac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7548EE" w14:textId="77777777" w:rsidR="005E1FD0" w:rsidRDefault="005E1FD0"/>
              </w:tc>
              <w:tc>
                <w:tcPr>
                  <w:tcW w:w="421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7B88A2" w14:textId="77777777" w:rsidR="005E1FD0" w:rsidRDefault="00000000">
                  <w:pPr>
                    <w:pStyle w:val="div"/>
                    <w:spacing w:line="280" w:lineRule="atLeas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 xml:space="preserve">Study Build &amp; </w:t>
                  </w:r>
                  <w:proofErr w:type="spellStart"/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eConsent</w:t>
                  </w:r>
                  <w:proofErr w:type="spellEnd"/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:</w:t>
                  </w:r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Study Cast, PPC Systems, </w:t>
                  </w:r>
                  <w:proofErr w:type="spellStart"/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eConsent</w:t>
                  </w:r>
                  <w:proofErr w:type="spellEnd"/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Integration, Metadata Configuration</w:t>
                  </w:r>
                  <w:r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2F359534" w14:textId="77777777" w:rsidR="005E1FD0" w:rsidRDefault="005E1FD0">
                  <w:pPr>
                    <w:pStyle w:val="div"/>
                    <w:spacing w:line="20" w:lineRule="exac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</w:tr>
            <w:tr w:rsidR="005E1FD0" w14:paraId="673CD115" w14:textId="77777777">
              <w:tc>
                <w:tcPr>
                  <w:tcW w:w="421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C5A096" w14:textId="77777777" w:rsidR="005E1FD0" w:rsidRDefault="00000000">
                  <w:pPr>
                    <w:pStyle w:val="div"/>
                    <w:spacing w:line="280" w:lineRule="atLeas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Radiology &amp; Cardiology Systems:</w:t>
                  </w:r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Brit PACS, </w:t>
                  </w:r>
                  <w:proofErr w:type="spellStart"/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Novapacs</w:t>
                  </w:r>
                  <w:proofErr w:type="spellEnd"/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, Study Cast</w:t>
                  </w:r>
                  <w:r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31AE80EC" w14:textId="77777777" w:rsidR="005E1FD0" w:rsidRDefault="005E1FD0">
                  <w:pPr>
                    <w:pStyle w:val="div"/>
                    <w:spacing w:line="20" w:lineRule="exac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949CD4" w14:textId="77777777" w:rsidR="005E1FD0" w:rsidRDefault="005E1FD0"/>
              </w:tc>
              <w:tc>
                <w:tcPr>
                  <w:tcW w:w="421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51223E" w14:textId="77777777" w:rsidR="005E1FD0" w:rsidRDefault="00000000">
                  <w:pPr>
                    <w:pStyle w:val="div"/>
                    <w:spacing w:line="280" w:lineRule="atLeas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Operating Systems:</w:t>
                  </w:r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Windows 7, Windows 10, Windows Server</w:t>
                  </w:r>
                  <w:r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219B8B54" w14:textId="77777777" w:rsidR="005E1FD0" w:rsidRDefault="005E1FD0">
                  <w:pPr>
                    <w:pStyle w:val="div"/>
                    <w:spacing w:line="20" w:lineRule="exac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</w:tr>
            <w:tr w:rsidR="005E1FD0" w14:paraId="64C819BB" w14:textId="77777777">
              <w:tc>
                <w:tcPr>
                  <w:tcW w:w="421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2DFBFB" w14:textId="77777777" w:rsidR="005E1FD0" w:rsidRDefault="00000000">
                  <w:pPr>
                    <w:pStyle w:val="div"/>
                    <w:spacing w:line="280" w:lineRule="atLeas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Process Automation:</w:t>
                  </w:r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Azure Data Services, Excel Macros, OCR Tools</w:t>
                  </w:r>
                  <w:r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36288E7F" w14:textId="77777777" w:rsidR="005E1FD0" w:rsidRDefault="005E1FD0">
                  <w:pPr>
                    <w:pStyle w:val="div"/>
                    <w:spacing w:line="20" w:lineRule="exac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F6E76" w14:textId="77777777" w:rsidR="005E1FD0" w:rsidRDefault="005E1FD0"/>
              </w:tc>
              <w:tc>
                <w:tcPr>
                  <w:tcW w:w="421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6D73EB" w14:textId="77777777" w:rsidR="005E1FD0" w:rsidRDefault="00000000">
                  <w:pPr>
                    <w:pStyle w:val="div"/>
                    <w:spacing w:line="280" w:lineRule="atLeas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Quality &amp; Compliance:</w:t>
                  </w:r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QA/QC Documentation, Audit Trail Management, SOP Implementation, HIPAA Compliance</w:t>
                  </w:r>
                  <w:r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3A04CA0D" w14:textId="77777777" w:rsidR="005E1FD0" w:rsidRDefault="005E1FD0">
                  <w:pPr>
                    <w:pStyle w:val="div"/>
                    <w:spacing w:line="20" w:lineRule="exac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</w:tr>
            <w:tr w:rsidR="005E1FD0" w14:paraId="74C83992" w14:textId="77777777">
              <w:tc>
                <w:tcPr>
                  <w:tcW w:w="421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8FFFEF" w14:textId="77777777" w:rsidR="005E1FD0" w:rsidRDefault="00000000">
                  <w:pPr>
                    <w:pStyle w:val="div"/>
                    <w:spacing w:line="280" w:lineRule="atLeas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Reporting &amp; Visualization:</w:t>
                  </w:r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Power BI, SAS Visual Analytics, Custom Dashboards</w:t>
                  </w:r>
                  <w:r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0E5A6E56" w14:textId="77777777" w:rsidR="005E1FD0" w:rsidRDefault="005E1FD0">
                  <w:pPr>
                    <w:pStyle w:val="div"/>
                    <w:spacing w:line="20" w:lineRule="exac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478C1E" w14:textId="77777777" w:rsidR="005E1FD0" w:rsidRDefault="005E1FD0"/>
              </w:tc>
              <w:tc>
                <w:tcPr>
                  <w:tcW w:w="421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D7418D" w14:textId="77777777" w:rsidR="005E1FD0" w:rsidRDefault="00000000">
                  <w:pPr>
                    <w:pStyle w:val="div"/>
                    <w:spacing w:line="280" w:lineRule="atLeas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Communication &amp; Coordination:</w:t>
                  </w:r>
                  <w:r>
                    <w:rPr>
                      <w:rStyle w:val="documentskliSecfieldp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Client Relations, Cross-functional Team Leadership, Training &amp; Onboarding Programs</w:t>
                  </w:r>
                  <w:r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31FA9238" w14:textId="77777777" w:rsidR="005E1FD0" w:rsidRDefault="005E1FD0">
                  <w:pPr>
                    <w:pStyle w:val="div"/>
                    <w:spacing w:line="20" w:lineRule="exact"/>
                    <w:rPr>
                      <w:rStyle w:val="documentskli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14:paraId="40557DF7" w14:textId="77777777" w:rsidR="005E1FD0" w:rsidRDefault="005E1FD0">
            <w:pPr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</w:tr>
    </w:tbl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800"/>
      </w:tblGrid>
      <w:tr w:rsidR="005E1FD0" w14:paraId="0845BE17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2B98DE"/>
            </w:tcBorders>
            <w:shd w:val="clear" w:color="auto" w:fill="D5EAF8"/>
          </w:tcPr>
          <w:p w14:paraId="74048301" w14:textId="1E4BE9EE" w:rsidR="005E1FD0" w:rsidRDefault="00000000">
            <w:r>
              <w:rPr>
                <w:rFonts w:ascii="Open Sans" w:eastAsia="Open Sans" w:hAnsi="Open Sans" w:cs="Open Sans"/>
                <w:color w:val="020303"/>
              </w:rPr>
              <w:t> </w:t>
            </w:r>
          </w:p>
        </w:tc>
        <w:tc>
          <w:tcPr>
            <w:tcW w:w="8800" w:type="dxa"/>
            <w:tcBorders>
              <w:bottom w:val="single" w:sz="8" w:space="0" w:color="2B98DE"/>
            </w:tcBorders>
          </w:tcPr>
          <w:p w14:paraId="6C22A5F6" w14:textId="77777777" w:rsidR="005E1FD0" w:rsidRDefault="005E1FD0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10"/>
        <w:gridCol w:w="8730"/>
      </w:tblGrid>
      <w:tr w:rsidR="005E1FD0" w14:paraId="3D0F41CD" w14:textId="77777777">
        <w:tc>
          <w:tcPr>
            <w:tcW w:w="231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769A253C" w14:textId="77777777" w:rsidR="005E1FD0" w:rsidRDefault="00000000">
            <w:pPr>
              <w:pStyle w:val="documentsectiontitle"/>
              <w:ind w:right="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Professional Experience:</w:t>
            </w:r>
          </w:p>
          <w:p w14:paraId="1293676F" w14:textId="77777777" w:rsidR="005E1FD0" w:rsidRDefault="005E1FD0">
            <w:pPr>
              <w:pStyle w:val="parentContainersectiontableheadingParagraph"/>
              <w:pBdr>
                <w:top w:val="none" w:sz="0" w:space="0" w:color="auto"/>
              </w:pBdr>
              <w:spacing w:line="280" w:lineRule="atLeast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73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0D043E1A" w14:textId="53578FDA" w:rsidR="00B6591B" w:rsidRDefault="00B6591B" w:rsidP="00B6591B">
            <w:pPr>
              <w:pStyle w:val="documentdispBlk"/>
              <w:pBdr>
                <w:top w:val="none" w:sz="0" w:space="15" w:color="auto"/>
              </w:pBdr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ROLE: Senior Clinical Data Associate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                                                </w:t>
            </w:r>
            <w:r w:rsidRPr="000E36B2"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09/2021 to </w:t>
            </w:r>
            <w:r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Till Date</w:t>
            </w:r>
          </w:p>
          <w:p w14:paraId="513AC8EC" w14:textId="77777777" w:rsidR="00B6591B" w:rsidRDefault="00B6591B" w:rsidP="00B6591B">
            <w:pPr>
              <w:pStyle w:val="documentdispBlk"/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Employer: Channel Soft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4A84005E" w14:textId="6AAE1BB2" w:rsidR="00B6591B" w:rsidRDefault="00B6591B" w:rsidP="00B6591B">
            <w:pPr>
              <w:pStyle w:val="p"/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Project: </w:t>
            </w:r>
            <w:r w:rsidR="00024525" w:rsidRPr="00024525">
              <w:rPr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Integrated Clinical Study Management</w:t>
            </w:r>
          </w:p>
          <w:p w14:paraId="0F2EAF35" w14:textId="77777777" w:rsidR="00B6591B" w:rsidRDefault="00B6591B">
            <w:pPr>
              <w:pStyle w:val="p"/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7CA65F87" w14:textId="77777777" w:rsidR="00B6591B" w:rsidRDefault="00B6591B" w:rsidP="00B6591B">
            <w:pPr>
              <w:pStyle w:val="documentullinth-child1"/>
              <w:numPr>
                <w:ilvl w:val="0"/>
                <w:numId w:val="1"/>
              </w:numPr>
              <w:spacing w:before="100"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Managed cross-functional teams including Clinical Data Coordinators (CDC), Associate Clinical Data Managers (ACDMs), Quality Assurance (QA) specialists, Statistical Analysis System (SAS) programmers, Study Build team members, and Programming &amp; Configuration (PC) teams.</w:t>
            </w:r>
          </w:p>
          <w:p w14:paraId="15ABB661" w14:textId="77777777" w:rsid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Led resource planning, budget forecasting, onboarding, and training of new hires to align with project goals and timelines.</w:t>
            </w:r>
          </w:p>
          <w:p w14:paraId="77807649" w14:textId="77777777" w:rsid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lastRenderedPageBreak/>
              <w:t>Coordinated with Quality Leads to deliver client requirements within study matrices and ensure audit readiness.</w:t>
            </w:r>
          </w:p>
          <w:p w14:paraId="4AB236AE" w14:textId="77777777" w:rsidR="00E07C2D" w:rsidRDefault="00B6591B" w:rsidP="00962DAF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E07C2D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Directed query management workflows, resolving discrepancies and supporting CDC/ACDM operations.</w:t>
            </w:r>
          </w:p>
          <w:p w14:paraId="091C038A" w14:textId="637CED8D" w:rsidR="00B6591B" w:rsidRPr="00E07C2D" w:rsidRDefault="00B6591B" w:rsidP="00962DAF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E07C2D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Delivered MDE reports ahead of deadlines through close collaboration with SAS teams.</w:t>
            </w:r>
          </w:p>
          <w:p w14:paraId="12C06AAD" w14:textId="77777777" w:rsid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Supported QA teams in preparing studies for site visits, inspections, and regulatory submissions.</w:t>
            </w:r>
          </w:p>
          <w:p w14:paraId="7AC92265" w14:textId="77777777" w:rsid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Guided Study Build teams in launching new studies, managing PPC timelines, and integrating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eConsent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modules.</w:t>
            </w:r>
          </w:p>
          <w:p w14:paraId="654B3101" w14:textId="77777777" w:rsid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Implemented process improvements to enhance data quality, reduce turnaround times, and optimize team performance.</w:t>
            </w:r>
          </w:p>
          <w:p w14:paraId="44470131" w14:textId="794B3715" w:rsidR="005E1FD0" w:rsidRPr="00E07C2D" w:rsidRDefault="00E07C2D" w:rsidP="00E07C2D">
            <w:pPr>
              <w:pStyle w:val="documentullinth-child1"/>
              <w:numPr>
                <w:ilvl w:val="0"/>
                <w:numId w:val="1"/>
              </w:numPr>
              <w:spacing w:before="100"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Analyzed</w:t>
            </w:r>
            <w:r w:rsidR="00000000" w:rsidRPr="00E07C2D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dashboards in Power BI to visualize patient readiness and organ availability trends.</w:t>
            </w:r>
          </w:p>
          <w:p w14:paraId="1B8CA43F" w14:textId="0A885A70" w:rsidR="000E36B2" w:rsidRDefault="000E36B2" w:rsidP="000E36B2">
            <w:pPr>
              <w:pStyle w:val="documentdispBlk"/>
              <w:pBdr>
                <w:top w:val="none" w:sz="0" w:space="15" w:color="auto"/>
              </w:pBdr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 xml:space="preserve">ROLE: </w:t>
            </w: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 xml:space="preserve">Senior </w:t>
            </w: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Clinical Data Associate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                                                 </w:t>
            </w:r>
            <w:r w:rsidRPr="000E36B2"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01/2014 to 09/2021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7D85C94B" w14:textId="77777777" w:rsidR="000E36B2" w:rsidRDefault="000E36B2" w:rsidP="000E36B2">
            <w:pPr>
              <w:pStyle w:val="documentdispBlk"/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Employer: Redge Global [P] Ltd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75FD71E6" w14:textId="77777777" w:rsidR="000E36B2" w:rsidRDefault="000E36B2" w:rsidP="000E36B2">
            <w:pPr>
              <w:pStyle w:val="p"/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Project: </w:t>
            </w:r>
            <w:r w:rsidRPr="000E36B2"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Telemedicine, Telecardiology &amp; Teleradiology</w:t>
            </w:r>
          </w:p>
          <w:p w14:paraId="3A602579" w14:textId="77777777" w:rsidR="005E1FD0" w:rsidRDefault="00000000" w:rsidP="00B6591B">
            <w:pPr>
              <w:pStyle w:val="documentullinth-child1"/>
              <w:numPr>
                <w:ilvl w:val="0"/>
                <w:numId w:val="1"/>
              </w:numPr>
              <w:spacing w:before="100"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Led integration of telehealth platforms with clinical data systems using secure APIs and cloud-based infrastructure.</w:t>
            </w:r>
          </w:p>
          <w:p w14:paraId="158A709F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Managed patient data pipelines using Microsoft Azure, ensuring HIPAA-compliant storage and retrieval.</w:t>
            </w:r>
          </w:p>
          <w:p w14:paraId="7B0F392F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Coordinated with IT teams to maintain uptime and troubleshoot portal access issues across Brit PACS,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Novapacs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and Study Cast.</w:t>
            </w:r>
          </w:p>
          <w:p w14:paraId="1211AD79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Developed SOPs for data entry, validation, and audit trails using ticketing tools like JIRA and Zendesk.</w:t>
            </w:r>
          </w:p>
          <w:p w14:paraId="59A81D10" w14:textId="47C6D867" w:rsidR="005E1FD0" w:rsidRPr="00E07C2D" w:rsidRDefault="00000000" w:rsidP="00A2745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E07C2D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Conducted root cause analysis for system errors and collaborated with developers to deploy fixes.</w:t>
            </w:r>
            <w:r w:rsidR="00E07C2D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proofErr w:type="gramStart"/>
            <w:r w:rsidR="00E07C2D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Maintained </w:t>
            </w:r>
            <w:r w:rsidRPr="00E07C2D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QA</w:t>
            </w:r>
            <w:proofErr w:type="gramEnd"/>
            <w:r w:rsidRPr="00E07C2D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/QC documentation using SharePoint and version-controlled repositories.</w:t>
            </w:r>
          </w:p>
          <w:p w14:paraId="216FD218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Led a multidisciplinary team managing patient records, clinical data analysis, and client communications across remote healthcare platforms.</w:t>
            </w:r>
          </w:p>
          <w:p w14:paraId="59DBB00B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Oversaw daily operations including staff scheduling, performance monitoring, and administrative coordination.</w:t>
            </w:r>
          </w:p>
          <w:p w14:paraId="5BFD8138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Developed and implemented SOPs to streamline telehealth workflows and ensure regulatory compliance.</w:t>
            </w:r>
          </w:p>
          <w:p w14:paraId="2753186A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Conducted statistical reporting and trend analysis to support clinical decision-making and improve service delivery.</w:t>
            </w:r>
          </w:p>
          <w:p w14:paraId="29BEE404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Maintained QA/QC documentation and led internal audits to uphold data integrity.</w:t>
            </w:r>
          </w:p>
          <w:p w14:paraId="78205FB4" w14:textId="77777777" w:rsidR="000E36B2" w:rsidRDefault="000E36B2" w:rsidP="000E36B2">
            <w:pPr>
              <w:pStyle w:val="documentdispBlk"/>
              <w:pBdr>
                <w:top w:val="none" w:sz="0" w:space="15" w:color="auto"/>
              </w:pBdr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ROLE: Clinical Data Associate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                                                               </w:t>
            </w:r>
            <w:r w:rsidRPr="000E36B2"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01/2014 to 09/2021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0D0486B6" w14:textId="77777777" w:rsidR="000E36B2" w:rsidRDefault="000E36B2" w:rsidP="000E36B2">
            <w:pPr>
              <w:pStyle w:val="documentdispBlk"/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Employer: Redge Global [P] Ltd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01B0B396" w14:textId="1A41575C" w:rsidR="000E36B2" w:rsidRDefault="000E36B2" w:rsidP="000E36B2">
            <w:pPr>
              <w:pStyle w:val="p"/>
              <w:spacing w:line="280" w:lineRule="atLeast"/>
              <w:rPr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Project: </w:t>
            </w:r>
            <w:r w:rsidRPr="000E36B2">
              <w:rPr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Coordinator Organ Procurements</w:t>
            </w:r>
          </w:p>
          <w:p w14:paraId="3C9BAEC6" w14:textId="77777777" w:rsidR="00B6591B" w:rsidRDefault="00B6591B" w:rsidP="000E36B2">
            <w:pPr>
              <w:pStyle w:val="p"/>
              <w:spacing w:line="280" w:lineRule="atLeast"/>
              <w:rPr>
                <w:rFonts w:eastAsia="Open Sans"/>
              </w:rPr>
            </w:pPr>
          </w:p>
          <w:p w14:paraId="677ED95D" w14:textId="42865985" w:rsidR="00B6591B" w:rsidRP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B6591B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Utilized clinical data management systems to track transplant candidate metrics and post-operative outcomes.</w:t>
            </w:r>
          </w:p>
          <w:p w14:paraId="0865B2C9" w14:textId="46E112EE" w:rsidR="00B6591B" w:rsidRP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B6591B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Designed dashboards in Power BI to visualize patient readiness and organ availability trends.</w:t>
            </w:r>
          </w:p>
          <w:p w14:paraId="40886F02" w14:textId="26399390" w:rsidR="00B6591B" w:rsidRP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B6591B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Managed secure data exchange between internal EMR systems and external transplant registries.</w:t>
            </w:r>
          </w:p>
          <w:p w14:paraId="19269B46" w14:textId="49A11D63" w:rsidR="00B6591B" w:rsidRP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B6591B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Collaborated with IT security teams to enforce role-based access controls and audit logs.</w:t>
            </w:r>
          </w:p>
          <w:p w14:paraId="6EA9F8CF" w14:textId="51A575F9" w:rsidR="00B6591B" w:rsidRP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B6591B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lastRenderedPageBreak/>
              <w:t>Coordinated end-to-end data operations for organ transplantation, from patient evaluation to post-transplant monitoring.</w:t>
            </w:r>
          </w:p>
          <w:p w14:paraId="09BB0EB8" w14:textId="05087904" w:rsidR="00B6591B" w:rsidRP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B6591B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Collaborated with transplant surgeons and clinical teams to ensure accurate documentation and timely updates.</w:t>
            </w:r>
          </w:p>
          <w:p w14:paraId="68306383" w14:textId="690AB2EE" w:rsidR="00B6591B" w:rsidRP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B6591B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Managed sensitive patient data in compliance with HIPAA and institutional policies.</w:t>
            </w:r>
          </w:p>
          <w:p w14:paraId="23667B0C" w14:textId="7BA58D27" w:rsidR="00B6591B" w:rsidRP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B6591B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Provided strategic oversight for transplant scheduling, prioritization, and resource allocation.</w:t>
            </w:r>
          </w:p>
          <w:p w14:paraId="53732CAB" w14:textId="723AFD44" w:rsidR="00B6591B" w:rsidRPr="00B6591B" w:rsidRDefault="00B6591B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B6591B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Maintained clinical research databases and supported longitudinal studies on transplant outcomes.</w:t>
            </w:r>
          </w:p>
          <w:p w14:paraId="1ACF4FEF" w14:textId="669BC7CF" w:rsidR="00B6591B" w:rsidRPr="00E07C2D" w:rsidRDefault="00B6591B" w:rsidP="00E07C2D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F</w:t>
            </w:r>
            <w:r w:rsidRPr="00B6591B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acilitated communication between internal departments and external partners to ensure seamless data exchange.</w:t>
            </w:r>
          </w:p>
          <w:p w14:paraId="5449C98D" w14:textId="1FCCAFB0" w:rsidR="005E1FD0" w:rsidRDefault="000E36B2">
            <w:pPr>
              <w:pStyle w:val="documentdispBlk"/>
              <w:pBdr>
                <w:top w:val="none" w:sz="0" w:space="15" w:color="auto"/>
              </w:pBdr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 xml:space="preserve">ROLE: </w:t>
            </w:r>
            <w:r w:rsidR="00000000"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Clinical Data Associate</w:t>
            </w:r>
            <w:r w:rsidR="00000000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                                                              </w:t>
            </w:r>
            <w:r w:rsidR="00000000" w:rsidRPr="000E36B2"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01/2014 to 09/2021</w:t>
            </w:r>
            <w:r w:rsidR="0000000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2DC61A83" w14:textId="25ABA54F" w:rsidR="005E1FD0" w:rsidRDefault="000E36B2">
            <w:pPr>
              <w:pStyle w:val="documentdispBlk"/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Employer: </w:t>
            </w:r>
            <w:r w:rsidR="00000000"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Redge</w:t>
            </w: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Global</w:t>
            </w:r>
            <w:r w:rsidR="00000000"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[P] Ltd</w:t>
            </w:r>
            <w:r w:rsidR="00000000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5F5E6CD7" w14:textId="7E94F1CE" w:rsidR="005E1FD0" w:rsidRPr="000E36B2" w:rsidRDefault="000E36B2">
            <w:pPr>
              <w:pStyle w:val="p"/>
              <w:spacing w:line="280" w:lineRule="atLeast"/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Project: </w:t>
            </w:r>
            <w:r w:rsidRPr="000E36B2"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Clinical Pathology Study Coordination</w:t>
            </w:r>
          </w:p>
          <w:p w14:paraId="4482537D" w14:textId="77777777" w:rsidR="005E1FD0" w:rsidRDefault="00000000" w:rsidP="00B6591B">
            <w:pPr>
              <w:pStyle w:val="documentullinth-child1"/>
              <w:numPr>
                <w:ilvl w:val="0"/>
                <w:numId w:val="1"/>
              </w:numPr>
              <w:spacing w:before="100"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Automated pathology report extraction using OCR tools and integrated results into clinical databases.</w:t>
            </w:r>
          </w:p>
          <w:p w14:paraId="56C9C504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Supported clinical trial data capture using EDC platforms and ensured protocol compliance.</w:t>
            </w:r>
          </w:p>
          <w:p w14:paraId="159805CB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Built custom queries in SAS to identify anomalies and generate summary statistics for tissue evaluations.</w:t>
            </w:r>
          </w:p>
          <w:p w14:paraId="04230056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Abstracted medical records and pathology reports for integration into research databases.</w:t>
            </w:r>
          </w:p>
          <w:p w14:paraId="4DD09093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Supported clinical trials by ensuring accurate documentation and timely data entry.</w:t>
            </w:r>
          </w:p>
          <w:p w14:paraId="55472D1F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Collaborated with lab technicians and pathologists to validate findings and maintain study consistency.</w:t>
            </w:r>
          </w:p>
          <w:p w14:paraId="1C363C92" w14:textId="3AB49B9F" w:rsidR="005E1FD0" w:rsidRDefault="000E36B2">
            <w:pPr>
              <w:pStyle w:val="documentdispBlk"/>
              <w:pBdr>
                <w:top w:val="none" w:sz="0" w:space="15" w:color="auto"/>
              </w:pBdr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 xml:space="preserve">ROLE: </w:t>
            </w:r>
            <w:r w:rsidR="00000000"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Information Systems Manager</w:t>
            </w:r>
            <w:r w:rsidR="00000000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                                              </w:t>
            </w:r>
            <w:r w:rsidRPr="000E36B2"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01/2014 to 09/2021</w:t>
            </w:r>
          </w:p>
          <w:p w14:paraId="7AA9A567" w14:textId="77777777" w:rsidR="000E36B2" w:rsidRDefault="000E36B2">
            <w:pPr>
              <w:pStyle w:val="documentdispBlk"/>
              <w:spacing w:line="280" w:lineRule="atLeast"/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Employer: </w:t>
            </w:r>
            <w:r w:rsidR="00000000"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Abhi-bus Services (P) Ltd</w:t>
            </w:r>
          </w:p>
          <w:p w14:paraId="67BE66A8" w14:textId="5FBCE84F" w:rsidR="005E1FD0" w:rsidRDefault="000E36B2" w:rsidP="000E36B2">
            <w:pPr>
              <w:pStyle w:val="p"/>
              <w:spacing w:line="280" w:lineRule="atLeast"/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Project: </w:t>
            </w:r>
            <w:r>
              <w:rPr>
                <w:rStyle w:val="span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APSRTC Customer Services</w:t>
            </w:r>
          </w:p>
          <w:p w14:paraId="0E752F06" w14:textId="77777777" w:rsidR="005E1FD0" w:rsidRDefault="00000000" w:rsidP="00B6591B">
            <w:pPr>
              <w:pStyle w:val="documentullinth-child1"/>
              <w:numPr>
                <w:ilvl w:val="0"/>
                <w:numId w:val="1"/>
              </w:numPr>
              <w:spacing w:before="100"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Built and maintained strong client relationships through personalized interactions, contributing to long-term loyalty and satisfaction across clinical data projects.</w:t>
            </w:r>
          </w:p>
          <w:p w14:paraId="4099B38D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Generated daily graphical reports summarizing call volumes and feedback from marketing executives to support strategic planning and performance reviews.</w:t>
            </w:r>
          </w:p>
          <w:p w14:paraId="6389EECE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Compiled and escalated grievances and suggestions to senior leadership, ensuring timely resolution and continuous service improvement.</w:t>
            </w:r>
          </w:p>
          <w:p w14:paraId="3D9B32B9" w14:textId="2E5C969D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Supported team </w:t>
            </w:r>
            <w:r w:rsidR="000E36B2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leaders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with adherence tracking, meeting preparation, and managing escalation workflows via email and call logs.</w:t>
            </w:r>
          </w:p>
          <w:p w14:paraId="05F5AD8A" w14:textId="77777777" w:rsidR="005E1FD0" w:rsidRDefault="00000000" w:rsidP="00B6591B">
            <w:pPr>
              <w:pStyle w:val="divdocumentulli"/>
              <w:numPr>
                <w:ilvl w:val="0"/>
                <w:numId w:val="1"/>
              </w:numPr>
              <w:spacing w:line="280" w:lineRule="atLeast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Developed outreach strategies targeting corporate clients, organized promotional events, and contributed to expanding the customer base through structured engagement campaigns.</w:t>
            </w:r>
          </w:p>
        </w:tc>
      </w:tr>
      <w:tr w:rsidR="000E36B2" w14:paraId="64AB6089" w14:textId="77777777">
        <w:tc>
          <w:tcPr>
            <w:tcW w:w="2310" w:type="dxa"/>
            <w:tcMar>
              <w:top w:w="160" w:type="dxa"/>
              <w:left w:w="0" w:type="dxa"/>
              <w:bottom w:w="0" w:type="dxa"/>
              <w:right w:w="0" w:type="dxa"/>
            </w:tcMar>
          </w:tcPr>
          <w:p w14:paraId="0EC451B7" w14:textId="77777777" w:rsidR="000E36B2" w:rsidRDefault="000E36B2">
            <w:pPr>
              <w:pStyle w:val="documentsectiontitle"/>
              <w:ind w:right="40"/>
              <w:rPr>
                <w:rStyle w:val="parentContainersectiontableheading"/>
              </w:rPr>
            </w:pPr>
          </w:p>
        </w:tc>
        <w:tc>
          <w:tcPr>
            <w:tcW w:w="8730" w:type="dxa"/>
            <w:tcMar>
              <w:top w:w="160" w:type="dxa"/>
              <w:left w:w="0" w:type="dxa"/>
              <w:bottom w:w="0" w:type="dxa"/>
              <w:right w:w="0" w:type="dxa"/>
            </w:tcMar>
          </w:tcPr>
          <w:p w14:paraId="1C7F8F5B" w14:textId="77777777" w:rsidR="000E36B2" w:rsidRDefault="000E36B2">
            <w:pPr>
              <w:pStyle w:val="documentdispBlk"/>
              <w:spacing w:line="280" w:lineRule="atLeast"/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</w:pPr>
          </w:p>
        </w:tc>
      </w:tr>
    </w:tbl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800"/>
      </w:tblGrid>
      <w:tr w:rsidR="005E1FD0" w14:paraId="5828AF7B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2B98DE"/>
            </w:tcBorders>
            <w:shd w:val="clear" w:color="auto" w:fill="D5EAF8"/>
          </w:tcPr>
          <w:p w14:paraId="25DA72DD" w14:textId="7FDB7375" w:rsidR="005E1FD0" w:rsidRDefault="00000000">
            <w:r>
              <w:rPr>
                <w:rFonts w:ascii="Open Sans" w:eastAsia="Open Sans" w:hAnsi="Open Sans" w:cs="Open Sans"/>
                <w:color w:val="020303"/>
              </w:rPr>
              <w:t> </w:t>
            </w:r>
          </w:p>
        </w:tc>
        <w:tc>
          <w:tcPr>
            <w:tcW w:w="8800" w:type="dxa"/>
            <w:tcBorders>
              <w:bottom w:val="single" w:sz="8" w:space="0" w:color="2B98DE"/>
            </w:tcBorders>
          </w:tcPr>
          <w:p w14:paraId="4875541D" w14:textId="77777777" w:rsidR="005E1FD0" w:rsidRDefault="005E1FD0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10"/>
        <w:gridCol w:w="8730"/>
      </w:tblGrid>
      <w:tr w:rsidR="005E1FD0" w14:paraId="317B4090" w14:textId="77777777">
        <w:tc>
          <w:tcPr>
            <w:tcW w:w="231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2BE0DE72" w14:textId="77777777" w:rsidR="005E1FD0" w:rsidRDefault="00000000">
            <w:pPr>
              <w:pStyle w:val="documentsectiontitle"/>
              <w:ind w:right="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Educational Qualification:</w:t>
            </w:r>
          </w:p>
          <w:p w14:paraId="6CC2904E" w14:textId="77777777" w:rsidR="005E1FD0" w:rsidRDefault="005E1FD0">
            <w:pPr>
              <w:pStyle w:val="parentContainersectiontableheadingParagraph"/>
              <w:pBdr>
                <w:top w:val="none" w:sz="0" w:space="0" w:color="auto"/>
              </w:pBdr>
              <w:spacing w:line="280" w:lineRule="atLeast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73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7F26F8D1" w14:textId="77777777" w:rsidR="005E1FD0" w:rsidRDefault="00000000">
            <w:pPr>
              <w:pStyle w:val="documentdispBlk"/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Osmania University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Hyderabad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15246D21" w14:textId="77777777" w:rsidR="005E1FD0" w:rsidRDefault="00000000">
            <w:pPr>
              <w:pStyle w:val="documentdispBlk"/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MBA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Marketing and Information Technologies, 08/2010</w:t>
            </w:r>
          </w:p>
        </w:tc>
      </w:tr>
    </w:tbl>
    <w:p w14:paraId="6068A948" w14:textId="77777777" w:rsidR="005E1FD0" w:rsidRDefault="00000000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800"/>
      </w:tblGrid>
      <w:tr w:rsidR="005E1FD0" w14:paraId="080BBD30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2B98DE"/>
            </w:tcBorders>
            <w:shd w:val="clear" w:color="auto" w:fill="D5EAF8"/>
          </w:tcPr>
          <w:p w14:paraId="2A33083F" w14:textId="77777777" w:rsidR="005E1FD0" w:rsidRDefault="005E1FD0"/>
        </w:tc>
        <w:tc>
          <w:tcPr>
            <w:tcW w:w="8800" w:type="dxa"/>
            <w:tcBorders>
              <w:bottom w:val="single" w:sz="8" w:space="0" w:color="2B98DE"/>
            </w:tcBorders>
          </w:tcPr>
          <w:p w14:paraId="02D0319B" w14:textId="77777777" w:rsidR="005E1FD0" w:rsidRDefault="005E1FD0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10"/>
        <w:gridCol w:w="8730"/>
      </w:tblGrid>
      <w:tr w:rsidR="005E1FD0" w14:paraId="0470B2DA" w14:textId="77777777">
        <w:tc>
          <w:tcPr>
            <w:tcW w:w="231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45657E8E" w14:textId="77777777" w:rsidR="005E1FD0" w:rsidRDefault="00000000">
            <w:pPr>
              <w:pStyle w:val="documentsectiontitle"/>
              <w:ind w:right="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Certifications</w:t>
            </w:r>
          </w:p>
          <w:p w14:paraId="61B4ED2F" w14:textId="77777777" w:rsidR="005E1FD0" w:rsidRDefault="005E1FD0">
            <w:pPr>
              <w:pStyle w:val="parentContainersectiontableheadingParagraph"/>
              <w:pBdr>
                <w:top w:val="none" w:sz="0" w:space="0" w:color="auto"/>
              </w:pBdr>
              <w:spacing w:line="280" w:lineRule="atLeast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73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74FC0C4C" w14:textId="77777777" w:rsidR="005E1FD0" w:rsidRDefault="00000000">
            <w:pPr>
              <w:pStyle w:val="documentparentContainersinglecolumn"/>
              <w:spacing w:line="280" w:lineRule="atLeast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sectioncert-secsinglecolumnspanp"/>
                <w:rFonts w:ascii="Open Sans" w:eastAsia="Open Sans" w:hAnsi="Open Sans" w:cs="Open Sans"/>
                <w:color w:val="020303"/>
                <w:sz w:val="20"/>
                <w:szCs w:val="20"/>
              </w:rPr>
              <w:t>PMP Certified</w:t>
            </w:r>
          </w:p>
        </w:tc>
      </w:tr>
    </w:tbl>
    <w:p w14:paraId="3697E7D8" w14:textId="047F8638" w:rsidR="005E1FD0" w:rsidRDefault="005E1FD0">
      <w:pPr>
        <w:spacing w:line="14" w:lineRule="exact"/>
      </w:pPr>
    </w:p>
    <w:sectPr w:rsidR="005E1FD0">
      <w:headerReference w:type="default" r:id="rId8"/>
      <w:footerReference w:type="default" r:id="rId9"/>
      <w:type w:val="continuous"/>
      <w:pgSz w:w="12240" w:h="15840"/>
      <w:pgMar w:top="400" w:right="600" w:bottom="60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E4B0C" w14:textId="77777777" w:rsidR="00A721CE" w:rsidRDefault="00A721CE">
      <w:pPr>
        <w:spacing w:line="240" w:lineRule="auto"/>
      </w:pPr>
      <w:r>
        <w:separator/>
      </w:r>
    </w:p>
  </w:endnote>
  <w:endnote w:type="continuationSeparator" w:id="0">
    <w:p w14:paraId="10A2C229" w14:textId="77777777" w:rsidR="00A721CE" w:rsidRDefault="00A72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1" w:fontKey="{F24ABDD6-A4EF-4ABA-B400-4EDADDF8BC72}"/>
    <w:embedBold r:id="rId2" w:fontKey="{B0B9BC1C-BAC8-4AD6-8DCA-66F0D947BF57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3" w:fontKey="{E6ED6DFF-8F3B-45F7-945A-11D083BF5420}"/>
    <w:embedBold r:id="rId4" w:fontKey="{E6AD242D-936C-4BC3-B05D-1038B7E4628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F4819" w14:textId="77777777" w:rsidR="005E1FD0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E98F" w14:textId="77777777" w:rsidR="00A721CE" w:rsidRDefault="00A721CE">
      <w:pPr>
        <w:spacing w:line="240" w:lineRule="auto"/>
      </w:pPr>
      <w:r>
        <w:separator/>
      </w:r>
    </w:p>
  </w:footnote>
  <w:footnote w:type="continuationSeparator" w:id="0">
    <w:p w14:paraId="6214A665" w14:textId="77777777" w:rsidR="00A721CE" w:rsidRDefault="00A72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91914" w14:textId="77777777" w:rsidR="005E1FD0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73C6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06A2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C40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46CD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442F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3262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E4D0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B61B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AE7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5D07F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76B2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64CB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CA9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E6B7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3079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3E9E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36A8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CCA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956E9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BC4A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DAC5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1E5B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F030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128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80E2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8E29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F85E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BC8FB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2CBE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E2FA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D200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48A9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C054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42FA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98F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943A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B50D0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70DD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1048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503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B239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0246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C638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DC1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463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19963673">
    <w:abstractNumId w:val="0"/>
  </w:num>
  <w:num w:numId="2" w16cid:durableId="1560246734">
    <w:abstractNumId w:val="1"/>
  </w:num>
  <w:num w:numId="3" w16cid:durableId="985158259">
    <w:abstractNumId w:val="2"/>
  </w:num>
  <w:num w:numId="4" w16cid:durableId="2024166769">
    <w:abstractNumId w:val="3"/>
  </w:num>
  <w:num w:numId="5" w16cid:durableId="1915815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FD0"/>
    <w:rsid w:val="00024525"/>
    <w:rsid w:val="000E36B2"/>
    <w:rsid w:val="00163520"/>
    <w:rsid w:val="005E1FD0"/>
    <w:rsid w:val="008B6154"/>
    <w:rsid w:val="00A721CE"/>
    <w:rsid w:val="00B6591B"/>
    <w:rsid w:val="00DD72D0"/>
    <w:rsid w:val="00E0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A1A8"/>
  <w15:docId w15:val="{0DC26A44-079E-4551-96AD-BA6C9D0B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topSection">
    <w:name w:val="document_topSection"/>
    <w:basedOn w:val="Normal"/>
    <w:pPr>
      <w:pBdr>
        <w:bottom w:val="single" w:sz="8" w:space="0" w:color="2B98DE"/>
      </w:pBdr>
    </w:pPr>
  </w:style>
  <w:style w:type="paragraph" w:customStyle="1" w:styleId="div">
    <w:name w:val="div"/>
    <w:basedOn w:val="Normal"/>
  </w:style>
  <w:style w:type="character" w:customStyle="1" w:styleId="documentcntcSecparagraph">
    <w:name w:val="document_cntcSec_paragraph"/>
    <w:basedOn w:val="DefaultParagraphFont"/>
  </w:style>
  <w:style w:type="paragraph" w:customStyle="1" w:styleId="documentaddress">
    <w:name w:val="document_address"/>
    <w:basedOn w:val="Normal"/>
    <w:pPr>
      <w:pBdr>
        <w:left w:val="none" w:sz="0" w:space="30" w:color="auto"/>
        <w:right w:val="none" w:sz="0" w:space="30" w:color="auto"/>
      </w:pBdr>
    </w:pPr>
    <w:rPr>
      <w:sz w:val="20"/>
      <w:szCs w:val="20"/>
    </w:rPr>
  </w:style>
  <w:style w:type="character" w:customStyle="1" w:styleId="documentaddressspan">
    <w:name w:val="document_address_span"/>
    <w:basedOn w:val="DefaultParagraphFont"/>
  </w:style>
  <w:style w:type="paragraph" w:customStyle="1" w:styleId="documentcntcSecparagraphParagraph">
    <w:name w:val="document_cntcSec_paragraph Paragraph"/>
    <w:basedOn w:val="Normal"/>
    <w:pPr>
      <w:pBdr>
        <w:top w:val="none" w:sz="0" w:space="30" w:color="auto"/>
      </w:pBdr>
    </w:pPr>
  </w:style>
  <w:style w:type="table" w:customStyle="1" w:styleId="contactsectiontable">
    <w:name w:val="contactsectiontable"/>
    <w:basedOn w:val="TableNormal"/>
    <w:tblPr/>
  </w:style>
  <w:style w:type="paragraph" w:customStyle="1" w:styleId="documentparentContainersection">
    <w:name w:val="document_parentContainer_section"/>
    <w:basedOn w:val="Normal"/>
    <w:pPr>
      <w:pBdr>
        <w:top w:val="none" w:sz="0" w:space="8" w:color="auto"/>
      </w:pBdr>
    </w:pPr>
  </w:style>
  <w:style w:type="paragraph" w:customStyle="1" w:styleId="documentparentContainerfirstparagraph">
    <w:name w:val="document_parentContainer_firstparagraph"/>
    <w:basedOn w:val="Normal"/>
  </w:style>
  <w:style w:type="paragraph" w:customStyle="1" w:styleId="documentname">
    <w:name w:val="document_name"/>
    <w:basedOn w:val="Normal"/>
    <w:pPr>
      <w:spacing w:line="600" w:lineRule="atLeast"/>
    </w:pPr>
    <w:rPr>
      <w:rFonts w:ascii="Montserrat" w:eastAsia="Montserrat" w:hAnsi="Montserrat" w:cs="Montserrat"/>
      <w:caps/>
      <w:color w:val="000000"/>
      <w:spacing w:val="40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parentContainernameSecsection">
    <w:name w:val="document_parentContainer_nameSec + section"/>
    <w:basedOn w:val="Normal"/>
  </w:style>
  <w:style w:type="character" w:customStyle="1" w:styleId="parentContainersectiontableheading">
    <w:name w:val="parentContainer_sectiontable_heading"/>
    <w:basedOn w:val="DefaultParagraphFont"/>
    <w:rPr>
      <w:bdr w:val="none" w:sz="0" w:space="0" w:color="auto"/>
    </w:rPr>
  </w:style>
  <w:style w:type="paragraph" w:customStyle="1" w:styleId="documentsectiontitle">
    <w:name w:val="document_sectiontitle"/>
    <w:basedOn w:val="Normal"/>
    <w:pPr>
      <w:pBdr>
        <w:right w:val="none" w:sz="0" w:space="2" w:color="auto"/>
      </w:pBdr>
      <w:spacing w:line="220" w:lineRule="atLeast"/>
    </w:pPr>
    <w:rPr>
      <w:rFonts w:ascii="Montserrat" w:eastAsia="Montserrat" w:hAnsi="Montserrat" w:cs="Montserrat"/>
      <w:b/>
      <w:bCs/>
      <w:caps/>
      <w:color w:val="000000"/>
      <w:sz w:val="20"/>
      <w:szCs w:val="20"/>
    </w:rPr>
  </w:style>
  <w:style w:type="paragraph" w:customStyle="1" w:styleId="parentContainersectiontableheadingParagraph">
    <w:name w:val="parentContainer_sectiontable_heading Paragraph"/>
    <w:basedOn w:val="Normal"/>
    <w:pPr>
      <w:pBdr>
        <w:top w:val="none" w:sz="0" w:space="8" w:color="auto"/>
      </w:pBdr>
      <w:textAlignment w:val="top"/>
    </w:p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p">
    <w:name w:val="p"/>
    <w:basedOn w:val="Normal"/>
  </w:style>
  <w:style w:type="table" w:customStyle="1" w:styleId="parentContainersectiontable">
    <w:name w:val="parentContainer_sectiontable"/>
    <w:basedOn w:val="TableNormal"/>
    <w:tblPr/>
  </w:style>
  <w:style w:type="paragraph" w:customStyle="1" w:styleId="secspacing">
    <w:name w:val="secspacing"/>
    <w:basedOn w:val="Normal"/>
    <w:pPr>
      <w:spacing w:line="500" w:lineRule="atLeast"/>
    </w:pPr>
    <w:rPr>
      <w:sz w:val="50"/>
      <w:szCs w:val="50"/>
    </w:rPr>
  </w:style>
  <w:style w:type="character" w:customStyle="1" w:styleId="documentparentContainerfirstparagraphCharacter">
    <w:name w:val="document_parentContainer_firstparagraph Character"/>
    <w:basedOn w:val="DefaultParagraphFont"/>
  </w:style>
  <w:style w:type="paragraph" w:customStyle="1" w:styleId="documentskliSecsinglecolumn">
    <w:name w:val="document_skliSec_singlecolumn"/>
    <w:basedOn w:val="Normal"/>
  </w:style>
  <w:style w:type="character" w:customStyle="1" w:styleId="documentskliSecfieldp">
    <w:name w:val="document_skliSec_field_p"/>
    <w:basedOn w:val="DefaultParagraphFont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</w:style>
  <w:style w:type="table" w:customStyle="1" w:styleId="documentinfoparatable">
    <w:name w:val="document_infoparatable"/>
    <w:basedOn w:val="TableNormal"/>
    <w:tblPr/>
  </w:style>
  <w:style w:type="paragraph" w:customStyle="1" w:styleId="documentdispBlk">
    <w:name w:val="document_dispBl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totl-expr">
    <w:name w:val="document_totl-expr"/>
    <w:basedOn w:val="DefaultParagraphFont"/>
    <w:rPr>
      <w:b/>
      <w:bCs/>
      <w:color w:val="FFFFFF"/>
      <w:sz w:val="16"/>
      <w:szCs w:val="16"/>
    </w:rPr>
  </w:style>
  <w:style w:type="paragraph" w:customStyle="1" w:styleId="documentullinth-child1">
    <w:name w:val="document_ul_li_nth-child(1)"/>
    <w:basedOn w:val="Normal"/>
  </w:style>
  <w:style w:type="paragraph" w:customStyle="1" w:styleId="divdocumentulli">
    <w:name w:val="div_document_ul_li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character" w:customStyle="1" w:styleId="documentsectioncert-secsinglecolumnspanp">
    <w:name w:val="document_section_cert-sec_singlecolumn_span_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2111eaf-24fc-4572-abd3-cd484d4e1d96}" enabled="1" method="Standard" siteId="{88b6c77b-f4e0-40c5-9fbb-df51a92717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Yadlapally</vt:lpstr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Yadlapally</dc:title>
  <cp:lastModifiedBy>Matturu, Alekhya</cp:lastModifiedBy>
  <cp:revision>3</cp:revision>
  <dcterms:created xsi:type="dcterms:W3CDTF">2025-10-17T11:27:00Z</dcterms:created>
  <dcterms:modified xsi:type="dcterms:W3CDTF">2025-10-17T11:37:00Z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017dda09-1230-43fe-9830-246b8178032e</vt:lpwstr>
  </property>
  <property fmtid="{D5CDD505-2E9C-101B-9397-08002B2CF9AE}" pid="3" name="x1ye=0">
    <vt:lpwstr>YJYAAB+LCAAAAAAABAAUm8V2g1AARD+IBR5giQd33eGuwb++dNkeCk/mzdxJKIwgPAHxLE2REEXhH4QgeIZkCIL6CKyAYNjw7DM5BXMQBlAmaphlHqrxkSpzM7e7PkX35ihknYbqo+klN3TY7Vn+dovrGoztV0nD6ifAYp1/uiO47K60LKSyEHb57i7XKKThB4c2mVA+8K4nkJv5he8skK0vNlbt3FEg1fJ7yqDKw2pcsrJPhUcJ7A+YYTDKgKL</vt:lpwstr>
  </property>
  <property fmtid="{D5CDD505-2E9C-101B-9397-08002B2CF9AE}" pid="4" name="x1ye=1">
    <vt:lpwstr>3EpmY+3WDTh/p7Ul+N1KsuLm6YFh0la7bxcSs4yCWnYvqHxqT9q70+jHalOKK4oK4au+26PpTxtC4mhw99wlsOZ5VEIlryGc4Cp4qeqh82lxeXvW9UsMyfcXchRkdkrQMILexv/TIk30SIPyNbA/4cBHAceRrutoNBSH73JlPjhZ++EXyimsXcCEqCid+yddvSliQCz/ud/8elI01/GZGI4iwhxtfWcyM2oQRQmMK28hdFnFQeJyOIQT5uJ/c3e</vt:lpwstr>
  </property>
  <property fmtid="{D5CDD505-2E9C-101B-9397-08002B2CF9AE}" pid="5" name="x1ye=10">
    <vt:lpwstr>uwxfuXQERLtNCxCeSGJ+K4MRRijGlqXnPCX482j35mAVPLeUJb0IkTMeWBJPMvjIBs/THh7NC2QxzMOoL4Q+RKIL9iPyZqSwadRFROTIG+U3QPKUxv/CUT/c5jo7CUgl7PAGeQMVRY+MqkgPzMta6CnOmj14A8J8RzepHv4n4891kIlSPH5Cn9EkJ6rBS6kACueIOqFwcP3+N2NdRmZTfMJB9WJnQ79hZbCjYSODxaFmvTVdud6VEVmj7l7cQWj</vt:lpwstr>
  </property>
  <property fmtid="{D5CDD505-2E9C-101B-9397-08002B2CF9AE}" pid="6" name="x1ye=100">
    <vt:lpwstr>hpIjsEC+e8hU5D9Y8WXq+ZViuLhB/eZYSi6B3KdYyJFfI+Tcv0s4frCrq3klaxxXSrI8H04XsSKjVxw4RTP7Q6dOA1diIb36i9P2HPsZnD2Ao/fhL2J3ks756Ns3hnSbg0hHUi1amX1O2/QM3E5DbseK2T0QP1eSqARHplGQIeVxMGW8pVF7FSNeDel5svL8Sm2KwN/WfyQBv6VCZjboBjSw9rKvOzJh8pbHxrUWDnmYQ1VREJwTVj+enXHORlx</vt:lpwstr>
  </property>
  <property fmtid="{D5CDD505-2E9C-101B-9397-08002B2CF9AE}" pid="7" name="x1ye=101">
    <vt:lpwstr>WO6bghjHZ06oAt5yYVvpD8ZTLGiJBUIZ1xi0jvyNjUxlyo6vDPqeSl+Hg9Uzgb4lPd/7Ggiw4O8XHUVoVZuVqC0L6mwZxL5HDbWpl4g6RCb5LneSG8uPc2Mc8hS85W3t94ffAWOaEtDbiteyvocZWqz4Vgb37szDPbMKNE9YczjKgxKQc4T2YaTjiv8GIFrvQc4nRMCaI8BybvSOcER2fnB/d+CPu//J6jV/N+imSXvzdkyjIXvQgSj5NHIfFQ3</vt:lpwstr>
  </property>
  <property fmtid="{D5CDD505-2E9C-101B-9397-08002B2CF9AE}" pid="8" name="x1ye=102">
    <vt:lpwstr>Qq3yh8rqXfnghNYxvouuO+R+1AhQu0RuMDImNncGQn0ME+tHk21pVO2taX/dEYAP/QrfnFY2J2xYnoBoT+okAdqjxBAiGMplu0FZDc08Ff3dGJ4V/NfaR6VWhm5ISPj85dTXQ1Xd+tsW4qQffg8bN1Eqz6TWMN1ItKqfxJxZzvx8ld+Oyv/fBB2qOKsSkEUwLd84iwQy2TicKz4ZPeF2xhBGpNebEMmOqQus/z1Blsz0E1lXRYqocZUxloDuRUQ</vt:lpwstr>
  </property>
  <property fmtid="{D5CDD505-2E9C-101B-9397-08002B2CF9AE}" pid="9" name="x1ye=103">
    <vt:lpwstr>hRtLOeAJdCljleoSoESiQK0zs23ZJf0DMkdoQCFNGSQnrgf45ASHaUElfmI8zP62a0LnMHqbJr7PGhswgcfKwf+LuYfaZve5BLW8/2mAvF8oleRUBndEq2Sf9eW3SKrEa+kzwL4/234g6bPxMV2rCE5Vw9RypnCRBR+zlGZx7UlupL124AsDlj4RAcYbaMvvgBGddtT+I+o/8qeylHAEcKa8CjM+3Z8fAHs10w1Hmu0/Poclgj7JE03cVyeoBvO</vt:lpwstr>
  </property>
  <property fmtid="{D5CDD505-2E9C-101B-9397-08002B2CF9AE}" pid="10" name="x1ye=104">
    <vt:lpwstr>v1z50EqaSLtAsresVfV9eV/b/EQxXHcopGd2VPG7OtpTkZAIV7SRgOEQI9x+rhNOLHFAwq357k7ETXTaUtFxF55Lm/Ko4XTHLtKnBhNBMc30crJwZDkrVZnYr32Q8IdBCdIPXMtrNN99oLF6Iq2MA9PcgVetvy5DnjYwODdUMlkM+0CrBTHh9Jv4UQhUJnfLCMRgRLCdPJKQyOLNhNnyFZOOTgG/kdf1D7W+VVOcjSfroZ6Z6woZlAWd0ozJOD0</vt:lpwstr>
  </property>
  <property fmtid="{D5CDD505-2E9C-101B-9397-08002B2CF9AE}" pid="11" name="x1ye=105">
    <vt:lpwstr>vOiNma+2r5CT5qjwI8FcfHUchFO7pp7naPpVxKOJ7Gn1ngRMoPWncpVv9bh8islCY930aIb4QDoMikHQhPAr2u1TKR71Qgjg6cdxAhz8FrrCVEM7nXZUcshrKA+HENDAHObCnXJ71d/uBNTCbJp8fd6cQ0faz99P4qEg/dvqYqjz4c0fOzQZocooAHu2/V7+dyqVGpoM+zIag8GmtAA6MvsIMv7oUr7MjaVGRQaz38DSkaVqBkR7Hg1fJB7JlXk</vt:lpwstr>
  </property>
  <property fmtid="{D5CDD505-2E9C-101B-9397-08002B2CF9AE}" pid="12" name="x1ye=106">
    <vt:lpwstr>oCSHKNO82n8SW5BgYlIX2J43tZVJcMYwm/2NxrrTonUxQf+GJ8+/dDiTRqRRC7J8rAIJaHDsuWTEEooeEzAZEoewobvP7BJA+0k+lLnqgJ45wms0q3L9FlqQ9DGHOnzorX7dH2vGUy9eD+mYupeQnpLXcWG9PrXawM0lXlLepfQrslCoaoI0xO4m4w6Y7vnnTdhf9+ML/JASY8ARfz21beqB/d7ZYUG9Szf9wScoPXi4X2ochhHgp6biYrtgewj</vt:lpwstr>
  </property>
  <property fmtid="{D5CDD505-2E9C-101B-9397-08002B2CF9AE}" pid="13" name="x1ye=107">
    <vt:lpwstr>Or85Ii35wTBcbkpjWbYMznCdHWC3p9o/YyoMP9idWytbVSGpueA2iFh4v3b7vozeFHBNcYUEHiELNlIxiFFuLAL3qiFEdTqq5lah6MdRNO825blUfarkX5dj4aR4aRrPyp19DHo5CQuKEzh6B3Oxl+ym0gLPrTbacjH5QgC6amKefcukXeMxvXgvEiKWltXvFQoQgn233aybsNpswG+QCgbYsfz8ondFLh4CTjqSzFK3XVPt07NTzU4VbtnBN0g</vt:lpwstr>
  </property>
  <property fmtid="{D5CDD505-2E9C-101B-9397-08002B2CF9AE}" pid="14" name="x1ye=108">
    <vt:lpwstr>XphwRuYy5ll9dU9YrgpwwCT0Sruq+4yYrl6mpnXdBJP53HJMotBdl3sWCS5iSp92LmljN78VRBA2eBIE5Ms2Vx5j+kEELhNKdXfcb9g6VvJzOdz8HRjWonqfWqGSBPGFDbV4o/htKVG1W7b1kZ4gf/qsmj4fLx+taIT5jlBWiYOQdN5AsTT5WvcA9Oic7NoDDxEVMHLl9Sty+1calZbuMVzcpGd1BBUnWmLuydAdvI4jJMALlZlqxc+vUhzNc3Y</vt:lpwstr>
  </property>
  <property fmtid="{D5CDD505-2E9C-101B-9397-08002B2CF9AE}" pid="15" name="x1ye=109">
    <vt:lpwstr>G0dZWQyaJIV3BXojLfUMbcuPXoRPC/RmaN3j4O7Vf0ZRzZmUzoNC/39+c6VxgjuiXbL39WL7EXMJ4xRE2QH39JRw6gWG8wp20taqRc6D6T6v7yiLVO4hFmOYFmKTPcIdBiPGsxi8dbUR/rCpvNwRyOQmKSdB6gq+HfdFoWmpsjLcjyTRtDol2+oETfWxtRhh+2vOhoYDyD6VcU0Xp3adliJ+WxnXlqAR8/Jdw3g/mRsvgso01sYmEHqdPf3gyf8</vt:lpwstr>
  </property>
  <property fmtid="{D5CDD505-2E9C-101B-9397-08002B2CF9AE}" pid="16" name="x1ye=11">
    <vt:lpwstr>WsWNQ+eIid4ylw9OoCXVR12wje/cyZ/41XKumdlAXGL+MPPUg5okpjVHhKCnvfJ54drjgThDS2Y42V/UZFz0Y6YjcdYvXXd8dprZ7dF0NLKtoENPKucM02LQaawxmdZ1dKLfoG1uT0a4XmzRK35GtO6zF28hkh48h9d+PyKJLntuHZNpTM4k/2oTzhZWI9keywlPU+/4x/Qi0Ea+MrhaAieqhIM266FSEosLc6o+Hg0bt4ItxNj5OidLwndgrS8</vt:lpwstr>
  </property>
  <property fmtid="{D5CDD505-2E9C-101B-9397-08002B2CF9AE}" pid="17" name="x1ye=110">
    <vt:lpwstr>USd8KndXxG8zZZ7Vl0Lj90KBGNmOFj8xiMgeuiKP9oLhlwH/AO9RZccTN5DKfzjWK+uGkg1lcc2EbpcIqDBmN2YLXjQajFyUGVdUyF/TZETIS8RLpgV2lAnbDxVqVCV6BmHUDh8qOOCcOqEDInblQmnm+WFTL38pB/1Owy/vBUh0laWhY55EQ9nzfo6C0v31Dx2to7mdasQcllYKKYh5vm+/6kd2GLrOnJC4V6HYSvIZf96QMm8ybYlQADwis+P</vt:lpwstr>
  </property>
  <property fmtid="{D5CDD505-2E9C-101B-9397-08002B2CF9AE}" pid="18" name="x1ye=111">
    <vt:lpwstr>K5Epu59tmJLm4WQOebMmttC5b9vRWvQy1JmJDnI+g1CEZv6onm6JUsrVL6kLwEnN0N85qAzIimSFE3JRQGkyS++VpzUo3bmyGgLkR7PXXw0fDNRGABzw3OZ5u45txCFwSiUESZOo40uLu1XT9RYJDZoaFcN6h2a1sCYLuqJ2/f1B0r8bxa4JazmGq34s8Tc4ABdidt9DNbiwQnIJ3ZIAGZAJSC/JdlkLXL3YiUQ/lkNT135ILgk02ddPrbxpJ7o</vt:lpwstr>
  </property>
  <property fmtid="{D5CDD505-2E9C-101B-9397-08002B2CF9AE}" pid="19" name="x1ye=112">
    <vt:lpwstr>mu1mOHJlvnsdGLIwH3yAyTfaw2qMFMAnMRkn4oelL/NPKq3+VS8yz2N5YeOevBVN1p9VlpzSkehBI2WgF8qGH2y7kn46IxGVrCK0hYeNHITASndm/YMQZKkU650TMEcUbZGECsIj2PnRfhV8JO+Spt/uTOcXyQrkzLc6fI48/yQs3wyahtDEY4x5YIT1NTcrJ1tV7AGDWEMO2eaUFzsaYemFHhQQcnwNlvlguw0qevEGnEqECK/sPDPOaptsu/3</vt:lpwstr>
  </property>
  <property fmtid="{D5CDD505-2E9C-101B-9397-08002B2CF9AE}" pid="20" name="x1ye=113">
    <vt:lpwstr>AkC+6hQiiwwegtisLhAoPnzhB0jXZfueXhT/aa5Hlu6x9eOmJuTbsz887etg/WHdXhpnqDPvNfVbGeM5uzLs7DIr/wpTgO7oRxgSDcIMpDjns5qjCK2upA9fcGaDjFdQsSpDW3IXqgZ0aPcz317HZUE1Ag6H2+N0SgUxAgIe705bvnb8Nsh6eMaycvs32R/BRani+rlDPO8P4MOrHD2AduR+lV42HHZU+ULV+loxKxlYQJaJo0MrxJK6zorRPWM</vt:lpwstr>
  </property>
  <property fmtid="{D5CDD505-2E9C-101B-9397-08002B2CF9AE}" pid="21" name="x1ye=114">
    <vt:lpwstr>bjZRXDXeD8mvWWf+lrlM49VuZ4qT0ml9+OAUhP+NBdprd2pQ75g4JuSSr490e9XjgYi6ufysx4bpWwE/wKgHGfWD4/akCf1V1bR/OFusMzrMex6eSrDVFbgRPDueMY0aGM3Nit7Ei/mw8Qt8sAgdHPjQZkcG2mJ+XyWm1EpQg2Db9y/UXa72Ji1ds58oCm/ZwU7N81DIzmR9/odqPm4dTSBVmk/aVlr+U+vAHqVOxRodP6uQ4u+Ok39iO0Ug9Vt</vt:lpwstr>
  </property>
  <property fmtid="{D5CDD505-2E9C-101B-9397-08002B2CF9AE}" pid="22" name="x1ye=115">
    <vt:lpwstr>TLUcKrEFM86n8QxLO4gP2jRu0orunacyXkbSFcqOh46PkgP46BjppM2IOso4rx2lCK8GORLhuI6TLtFaPwWHJC48qyqPDW07NCbbPrNT4ijTx53oY13hnGgQY2RAuYLDeADwM3MxupWETjgHCqrYCFlBZ8GHuyg+K4a/yI5VG7U6Rc2aQnlIkUkw8heN3CEnLbznIzbKI0VnRrbuRZb/kF/HeRLRlzUNkC4JDiChqPCqm1Gamv1MZCcyVDm2ibH</vt:lpwstr>
  </property>
  <property fmtid="{D5CDD505-2E9C-101B-9397-08002B2CF9AE}" pid="23" name="x1ye=116">
    <vt:lpwstr>vwH4qgM4UcWRU2AsVQLPcqd/6oN28igh9dbqQrPpf32JF5u7gRQ+w/X4xbj9UyfheTWzHOj604mImvld/rVHehzeaaSvAqsqSJo+RA5+ry3ZHMJfwKkPx8+OPJ/OLqKD75sm56GEthiP+SEtU95+Yysr5W5zmskHYoT9GMjNB4WdGSxL6E5oecPEOKISNycYYOqJxcPdn6SSLV9juVeFPGAYkuoPZ9bPuhJBMuyAU/WoN6PXSJF2yc0/3EBvFsD</vt:lpwstr>
  </property>
  <property fmtid="{D5CDD505-2E9C-101B-9397-08002B2CF9AE}" pid="24" name="x1ye=117">
    <vt:lpwstr>SMqhChHinQn/DwVIYjqcqup+dOxhFft29R+CQytwE3WeltJwmQ/uj4aSxVtJI3yOabL6mx9b3qC8SkaJVqoE/TyNpSA4xackKjDm3Eho8GmXAjjAaRjWOMME75xEg9WvEHWi2aKI+1wp7by+dHNu3hIvEXuZcQY3MyMI+OdUalOAKHNvwzqYob3oXcpB+dSjPnqGLURdgl6A/XEl4XjsEAswStbC0tkMyomFffljkQiXCPvyX78+mYjZh5/K6eV</vt:lpwstr>
  </property>
  <property fmtid="{D5CDD505-2E9C-101B-9397-08002B2CF9AE}" pid="25" name="x1ye=118">
    <vt:lpwstr>Ct/D3d1f1uuog/bMKdlLVKG/z3OcZICAtiBHv1Xq1MicldpzGOWrQqNUF+vLHtlzJYiuci4YUep+dHMtMhV13MZ6Ja95uNbDQ0rriQ1/pj4mOGVQFjpekmQ5aNW7Hvrz7CF6hCDOddwKZwhtrPs/hjGYXKHZ7QJQy7+IG8nIURsa7QhA4HaqvWhDo6tSv2ShfEp9PokigB2HxaCt+DVmh+wuIz2GlS34ElOOipzCvKKZkB2KBLPGu+beg/50S1T</vt:lpwstr>
  </property>
  <property fmtid="{D5CDD505-2E9C-101B-9397-08002B2CF9AE}" pid="26" name="x1ye=119">
    <vt:lpwstr>jWYfaeDXvzGNOdPb7BZrSv6ISpWf//vGF0jRaoqAzTjQ6P75oAHCN3CviO4hBcZv8fx6zylWjp5buwSHecHDjdsOSY2oRWuEXAOYN0BHeassxK1TPSpjRrfL/nI/YoMzGd87DmO7ddW2boeXvn48chwSWlQIfnU+mcL/mhHerD5jaGjAcMUVJL1Lj6GQTj7EOEHDYUR2eE6+TOqCbrM1M8wRQNm8DIzkxQCfByZp37AMYM/a/yGskyOIERqHGWm</vt:lpwstr>
  </property>
  <property fmtid="{D5CDD505-2E9C-101B-9397-08002B2CF9AE}" pid="27" name="x1ye=12">
    <vt:lpwstr>CzYugh1VBEtAzOkv+RZz6QgNUlDJ6MP3+fakxiYknbI860Iinxriw+xHbOjQlOwTabDdZrNX1YdRFXxtLgjH/npueRP/hxAcDVnSheRGyXWK813X1exahzW6vXSVe6k6efh4sUbbhPxj6ov97HplHC+XiDb69gSNxHR1FYYKthWeYX+Q7sTG8OUDEs8tRp31M1+0LzN/rF46qQtRcGaIQZvA1vCXkgjLvfZ9ZfdPzjVR94AAWC0T+CAwV8hs1Nb</vt:lpwstr>
  </property>
  <property fmtid="{D5CDD505-2E9C-101B-9397-08002B2CF9AE}" pid="28" name="x1ye=120">
    <vt:lpwstr>c2MOTcm8EylFjSRh5adk9F9DpncfEISnycOU+BR4HxPkf6SRDwpUxGdT6Q3X9oObyize7ky3XDfLBxWq2K4cUHoahrWv6sbINos99wS7iWGESCyDGFkWGjTTA3o8hRXIQ9m/yhzH+ClDYbgNgYNJyXhP581dBbGn9KHflLT36Ds0IuQulbDt4sBvYB4/Nbhtn7QD5RFDzhqKv0uDtkLGpwboH+SlkdPOfn9i+nb57+9aSIjFpsPIj0DUf8dlcM9</vt:lpwstr>
  </property>
  <property fmtid="{D5CDD505-2E9C-101B-9397-08002B2CF9AE}" pid="29" name="x1ye=121">
    <vt:lpwstr>zA/6sJlrtDoQJe/tIAwqrqcvb8Z3HR9LILAqYokaT6oqGrT+obtzNZvZ7A1HW1+a5n1pTDQe5A+MowrmlHVYhjx3Y4TxPxTipHNytPvc3QCiAU4yBXMVipxZPmA3Pe0aTOxdD09DfrLUmdYAxqHQjJfKQ0f6W/qTG+ptXYxP+Gsh3KJJFz1oY4Gf4ZWUYqARxMoDmlZDSMcBxzHxXBGojL+XMVBkbmarIYT5aZuUywwufbDNWtvLTSw+sBeJv3S</vt:lpwstr>
  </property>
  <property fmtid="{D5CDD505-2E9C-101B-9397-08002B2CF9AE}" pid="30" name="x1ye=122">
    <vt:lpwstr>BwEZ4sVW2X9VVg0VTUMMEc1z65tLBbnLxspPlEt+aT7HJGwrJ86rudbju/URmHa+jNJCCOpmZq95Zy2XcuWaLCX5/jG4aqZv0hsWSKo/iLfHv/q7FoOCPU1nFOH2PC1YUzh8pRGEeV0NWQbD/oV4pZn7FZj/qAwyyGsjRwFtiaeWoV2W27xcMfI2/jS+w+DN+obH3WQa3hYRPX5cZ8Vd/HTBtbKusDnHniV9LX6lpYmyKFkMb6epK1bqxyypw2K</vt:lpwstr>
  </property>
  <property fmtid="{D5CDD505-2E9C-101B-9397-08002B2CF9AE}" pid="31" name="x1ye=123">
    <vt:lpwstr>ljH1t2x4WWg145uDvkVTKrv+l1wOrqxnxZ8qcvm3MudWkiKCWud3ilMSJcx9KkEy7iKsPw1PyAW7VtD4us3K3N4zkHiilCh/yhknoG2bZVGQPHzkxeXnHo/ScFo49Y0H8NQASMORrV5ArJS9BEc1pvmX17eLxFtPQpUdRLbFxz9MNjD5Ry0Hatt1Xo92jevwvwtd78u9KE8aFkmYjc1OLuFPZWlUkU5I0dhh3ar70SPwPTw8KaW0eTLYZnWneft</vt:lpwstr>
  </property>
  <property fmtid="{D5CDD505-2E9C-101B-9397-08002B2CF9AE}" pid="32" name="x1ye=124">
    <vt:lpwstr>Op6cRdCQi/QXoYDIop5tytDXhq5NIW6Ct3TyM0L1gDQTQtbI0fQCGsvp3kYZ0KIqYPLDUAe8FF9TSUn3VTwv2mprntc5Ibf3a7x37HSmuOoEjf2ImkA6UCkWU2kjvmJlCYxqRfl9BEAmNoH/RLgwi1XQzRizMPAm++5uDKCU8xjaPWsqUKgtALavMF5tpg+DOtOxcGU+YDUJn9aduJjOTAEhmAwhA8SX6rrxR2geZ/XVI0xBjBg1JDa9txMO3Jw</vt:lpwstr>
  </property>
  <property fmtid="{D5CDD505-2E9C-101B-9397-08002B2CF9AE}" pid="33" name="x1ye=125">
    <vt:lpwstr>wkCUy0WaUUVsJ86nuK0ohHM8GtZVwSV9IvaASJHM+NFRPA/69iN0bTJdPf3KbVoA3l8EN9MQxO606PSXyie4GGVaPGzEcf1qlHW4OxjXzFqoG6T22Iym5DTedmVu8T3UhN3NjaEysIDgAcuGPQCEiqVBThdiGoOb7Ix915o4s6sRfIyLIN3R3UwuaQgoh2vF6xKGm/BNfxzaiAtxtXWmGfgO1GX78fbPTC0qlKMJ3temf1qv8JnD+Ph+stcNVBG</vt:lpwstr>
  </property>
  <property fmtid="{D5CDD505-2E9C-101B-9397-08002B2CF9AE}" pid="34" name="x1ye=126">
    <vt:lpwstr>C0fvzviSuLjZmqXG56ek39lr60s7+gcb9iJgFfDpbzUTxJZ/7h3mr0eJIcA81/XxefaUx8zm5EmFIF8LvYBz/R1U4d4l0Ag5Nzdd5EJS7lnA1r9OwOFCZX2o8LTWMtoXyUI5hI05tPet+OY9ALaGqTd9U4cwV8DrBKwQy/aCvNMIvXHveCWBBbcH2Bn/XAGQaEeo570KrlGmVd8doDb0+WDq+Xg37lErFLjZcAcVsNfzF+bzb9pJctqXpIFwXJ8</vt:lpwstr>
  </property>
  <property fmtid="{D5CDD505-2E9C-101B-9397-08002B2CF9AE}" pid="35" name="x1ye=127">
    <vt:lpwstr>306WVmG8ldIKnRC32nTwM9JbDfVdvLe0LuQj7LzeygRrk1TFe7JbBAG+OrANqP3LpnWhN0YgYhNoettkAjOW6MjoHyYnxxTAV2PgR2nBtMB2owoNN22qaTXl3ROlxLTqYYU5aw7OpXRSZ13WiJ/3+5WXPch5gxnHhUt2U9G05YgCQbu1wDXpoJxzNxE33v9QXKzs9SmZRMb+ZqHTlpQjdQheSkyLax8Pq2qpaeTZXtBDAYacW9Zy75JYWck41J9</vt:lpwstr>
  </property>
  <property fmtid="{D5CDD505-2E9C-101B-9397-08002B2CF9AE}" pid="36" name="x1ye=128">
    <vt:lpwstr>KnCnw/B4N8RVd+hl1JxA9thaGXbLzuFQ1kAmqooQQSVvwmUk9fnx6JUNx1iVkaZDLUPdko0DxsG9cTzDl7ifMI1d7YVjyz5h5JMXdRQEt0+SWbTvYCsJfjoVbMDoOywXuu376fJNwE7aDjCFkwVEdLW5E9v7TRwvtqQ+PjToeS4Aj2TEtcLVoH3H1VyuFiZ3fK8cFHYy9/oHbdrY+nu1EpxNrNEaFdwUgZvnLkDtJnwwfqLzj55Vi/sSHHNCdmh</vt:lpwstr>
  </property>
  <property fmtid="{D5CDD505-2E9C-101B-9397-08002B2CF9AE}" pid="37" name="x1ye=129">
    <vt:lpwstr>gxkkUtfF2os+OIz4YFccTfvztlOAYsU39IL0Lt/gstECxG+BIc3zPLYkuCPLxo8ve2CFLkcS1SCx6q5yHdSkEP85SsxMSRqIPQpOwyifD7shcLhkIp0q3A086U3m8QrAY/tKxVABtnYkEjVto9MLmj6K/7+iizYld3GgiIDn8dlQjcBDWdRDPEx8+4CrLk/nJQ0lw/HvfJUS5ts7scG3aQQ0qqu/ft+PwvvEtvVdAyLHPYLsqWeVs0Akgfk0nJL</vt:lpwstr>
  </property>
  <property fmtid="{D5CDD505-2E9C-101B-9397-08002B2CF9AE}" pid="38" name="x1ye=13">
    <vt:lpwstr>swUOP1E1iNK3xXAhmbR0Zvspbw9XyZzn0sTKgzz5ZxMdCqBWPKjCnNR9UW+4rid4dVix3QpLyGE4FsMQVY/lJ2O7wtHSRtNcQN6RknPC2+683hdIPWBg7YiLmMTFbgMmtn8FpdLhNTn/ARjZH6+lm9F1z+p0P0ei4q4cc6RItJ1eJTAa4RIrCUer2Zzkn6fdT1TydcO4hLDsSv0sroacTjDGDf1LxYjYW7m2sjydwFs/2Ka/YUXVwnFeXI7/M72</vt:lpwstr>
  </property>
  <property fmtid="{D5CDD505-2E9C-101B-9397-08002B2CF9AE}" pid="39" name="x1ye=130">
    <vt:lpwstr>/wBHveHkD0lrp9V6TMlhmJl1ZK1T/ndvhVZiFmmuuVwtorDmERUXywa1AUu9XlJOvlStaR2+l2Eb6qea76JUUIfbut83NSjwhq7YcTO0XmqsKuC+Pa4A8zxuu1Q3bhZL4WnlbFbnYK/45H+vG8Zlug1uic3VPfYvY1B+r1mFn3N6WLoZoKNbSbgiIbAiwWITBZiNkI30thLL/1DFeOgjFkPcO0ABtfRf6OiuRlj3Ax5Wob8mdNZgPC08jRiu5DL</vt:lpwstr>
  </property>
  <property fmtid="{D5CDD505-2E9C-101B-9397-08002B2CF9AE}" pid="40" name="x1ye=131">
    <vt:lpwstr>MkX+Uw2iAjfkgNvZ1CteCD97pWTBua4whX4mMexfd1FKBBb+Sp76Shx71MY/KweeVI0P+WR60AQ7pEIPpDH998wtHcOaT13f8KYBMSvksghoG8+Si2+qlKm7diLyAxadxyCmTPHSaJ2bspeEHmqY6JXTC95CvFjfWNc/iDviBJhYU2lgCvaFoucBX4XjRUYO5gl1OKu5KlyTm8iQOzt9GWuFfvG6GbPXZgx2Yd5QV4likAy0FHnOKENCUyxnHU7</vt:lpwstr>
  </property>
  <property fmtid="{D5CDD505-2E9C-101B-9397-08002B2CF9AE}" pid="41" name="x1ye=132">
    <vt:lpwstr>BfzgPi3kCdaLbtZq49so3YWpIlFlWLNY4DWWiBCKDuqdCzwdtEg0WoKh90iCFqDuRmh4ph/yJ1U/TxB/LMCNCMWcRslKL71fP7M9Y47mi9/Xf33354gBe/CAUEQJ0FGXZRtUCXzyCTAX4mFHWF1pKVKxG4SYoiIqqvydMhOhXlxCNveNMKDrYph89j2gnEbmPWSNdJBjWfXzqyxMw0dOR0qv5FyD+YG6DlwT7QzhHQih4h9gacWK/Ub2jmh6h/Z</vt:lpwstr>
  </property>
  <property fmtid="{D5CDD505-2E9C-101B-9397-08002B2CF9AE}" pid="42" name="x1ye=133">
    <vt:lpwstr>bMnGn6INIC7SgWqIhC0u4coJQlr2PT0yn8z/gi+mLSGCm404DRCotTlIsHhPK+sM+IL8e3dr3+FXMzq2kRWO7feORihr21hXpByvP+qrHoWLvKA1r2rxJjztYqhPkP7lUPpaVxfc+mbguq6qcPY0NcuKArqOcLuQhVV1N3OOPqUrQRb0srBMb09Ylz3momgk4y5Ye7ONEy2NoWql5HQUOSDNquVhP535vW6FAIEapzNVk/6+i81iXCAii8ANZGJ</vt:lpwstr>
  </property>
  <property fmtid="{D5CDD505-2E9C-101B-9397-08002B2CF9AE}" pid="43" name="x1ye=134">
    <vt:lpwstr>mlPIyc2ck5Z09/3b2Pbl116j8UzcVZENETu7uecihMNik/UUwkjiEkx4MF2hGeVyHb/P6dHO2LMi4ZEc+zv2zNi23oM1/KHeUxijUusRvevEI9liPr4wukZW0mfeBqCFt3o5GNfVpdWTr0NAV+hepwZrCmKMuAhJGMYtYJcCl2tK8q/bbvZ3wunOAjXHChzZ2xNfDfvOyThmkJEP7gxjf+sXJj27o9vENSmWZDgQ9buj9cYKGG8Gly7jRL2Ec/5</vt:lpwstr>
  </property>
  <property fmtid="{D5CDD505-2E9C-101B-9397-08002B2CF9AE}" pid="44" name="x1ye=135">
    <vt:lpwstr>IsSQZdNvmFv3s3GVKpjYOzIbNngWgWFv1Oc7aQ1OTRAa2rbAtdA+HbzJNdh6a5WomkTG6/8WBRLa1gdhzTXnS9D0CbRT6QCSQASjbH272iiqaUMa+UqniZ9yUevtMoa3/rvmOzMlmdkBnYBHtfKfQxZzTCQ4LjPOaj1sd+HgjEIezyLEOfmka22nLAjww3hRdEZHss2EryD6/83GZRkydpLUanEgbngMwCCDDFrFcqFH1dRfd7H1kGrWwxQvucW</vt:lpwstr>
  </property>
  <property fmtid="{D5CDD505-2E9C-101B-9397-08002B2CF9AE}" pid="45" name="x1ye=136">
    <vt:lpwstr>h1U38y/hWqmGDPi02I3Mvv5lHahishpZjNyN1/CouCrC/JqmAyKbBS7ef0s4xv10WEaLZusD8rgIZBaY5uAUueiBO1Vry2Hoafk+7sdrP+xh0jbNuC9xw2bElhcl9flRKPCCDUGNF4f/6BFPe2WofC5zDrFbNikX4hXDBwq7f7BTy9qrVg15kPvPR0Qjkdk4sZCyFKJx/9jSpq/QpTCweKHPs5VsMB75LQ89YuLjGHki4CcF1PTStjJ92haO55Q</vt:lpwstr>
  </property>
  <property fmtid="{D5CDD505-2E9C-101B-9397-08002B2CF9AE}" pid="46" name="x1ye=137">
    <vt:lpwstr>Vrp5FbIliyCKjEK577J0McCjHxGcGhN3/9AzS5oivaYmUU67TdwRXhkZTH/wVX35QcMSbjxv56mWOdoc+IPWl0As0SYlZgUhq/LapZmYx7kbBRPPMxKfcB1wKAPkSDVwKh/2S6AJVfMaFbyld79gkbHKzN+pT8hgdvEwH7XHsuwYFYWd3PXvfDsqL16q09BcKH1a6fVRhhz1BfeMIXTHqWVAyjmZSSKGr3HgFBPEVu2IOPc/gM8TGnE8sZTHJaD</vt:lpwstr>
  </property>
  <property fmtid="{D5CDD505-2E9C-101B-9397-08002B2CF9AE}" pid="47" name="x1ye=138">
    <vt:lpwstr>XLNW9mfAcsu2HkHjVSWVjCKUyk4mcfIJZ0LnVzrIhG6X05/e/eKoV6fXlHTgmgCrTANQwvBsLQN4vN8oVa5yNNR8VfxYjNK3Tmbwy+30HQJzquUj3PEGB5K6wAp7aXnurdg5OKa7YYzFztBoIX7Yjg36OT8DfkoCKZ6I7Kk4bpt4p052SCzN61XL+5grwdAxEW2sMVWlu8HRnnlCHapAdmjGqej78b/bHpEELbq6vk0f/GU0Mo6o5IgyEcgCYd9</vt:lpwstr>
  </property>
  <property fmtid="{D5CDD505-2E9C-101B-9397-08002B2CF9AE}" pid="48" name="x1ye=139">
    <vt:lpwstr>A/pk3nwxx14dkJeXylUts3bCy28VxRwVGLKDFgNZqW9c510V0iAsrIYcMFAfml2eRSeloK77ZpZVKkR/EAHfQT/w1rzQbPwFTXXSVOjbUnjOXHhg2uaOFb0t55MUcM/ynK01JflDS/8xMPoP3zveqMsCOFMEcaXs8DIzwRacGZtWI7YQLKKZC+rhT8V1SASZI4ot6/Yjihub5nnlv3OFJlHeWqw8Wm/amEzlUceUwz3PshKTV1S/k3kICvO7mfM</vt:lpwstr>
  </property>
  <property fmtid="{D5CDD505-2E9C-101B-9397-08002B2CF9AE}" pid="49" name="x1ye=14">
    <vt:lpwstr>I+4T6ty5OK0fHZGzrMh2AECh6Nbg7cry6TB3YTB9XstDmmf7Vsv5QSIAKBGiIP6emsZLQR1KcPCmvoE9y4lNODLsh3YXvyjtHvx46Q1cDASZABDiJ5n2B30Re+Ip3FQJ3abuXlDRH6ZPKgIz8k9NaTmaulsVq6PNK3kkHJ/m7ph5Jvg2iWRrES62edmoH7RQbbNf4lVG7C6GPRbi7G1CKzblyvHNQlOZnImZFgHA8L+aw9hcczf2cshHfmsIHnv</vt:lpwstr>
  </property>
  <property fmtid="{D5CDD505-2E9C-101B-9397-08002B2CF9AE}" pid="50" name="x1ye=140">
    <vt:lpwstr>qML2EV0+XWBjU/24TVHROq50cWLGJqiyd1MzgaM0TYqdDP8DVWFnlEUGWRGijRxxHPs2TDqBDkur+bj2e5yrgRBZPF+1skeB/4ybqIwQJ9h1gIWWfJqOOfzOpe7bOM61wzCXHhJoSv1/JJ6NyLETzEvAGXSrHMk9jd1fjMouo6VFOaFGYr+8EN4qVtzpUObJGsnbHBDmr102so8AwxM5ErqZxBoPPHlEHylerxJjZYTqgZME6imnXlwL2wzEYuo</vt:lpwstr>
  </property>
  <property fmtid="{D5CDD505-2E9C-101B-9397-08002B2CF9AE}" pid="51" name="x1ye=141">
    <vt:lpwstr>BWKMqmqBqvUYhsEW6VNyf/3nsYVCouhubIjLriQNxdks/Z7WX12h/VLKbFEsqMXHHPw6bCAJehZMEiB9mZwTIsnVBncEBEJ7sk5JtOxDiSf63iJ5z53g9KwD0W46ce+WFgyMqVAy6EtQge/y+lFSqjL/WBB3k4Qzytz7YxhoTaERT3j3Y/68I4+ZkeNph0Tr1VPn6VTi8pyT+VAaq7S4dvCdeXdAdBqpC09mZlzQIq70Iyl8q7D8w7dxwpzzA78</vt:lpwstr>
  </property>
  <property fmtid="{D5CDD505-2E9C-101B-9397-08002B2CF9AE}" pid="52" name="x1ye=142">
    <vt:lpwstr>IDemA88l29fq2ieJpc6l1451M0IM7s8MDI18xA3ioWdPwAwVSTbfzVTvdsAJbkJxyfzrheBQ8lXqRwsNfb5b3VYbvRdzrA56E1od+ezHbbOmSOXGs6ASMIVrq760oVOOjX4QW6eQsRFyJisvTjdfEoAC7au9LFSvcM6nwVFn1i2Zv0IoAQUGxcTtE/x4cTCv6MaiLr36xs7qaAfnBe+Mk1RT6IA05khMnsEWUyfQ29mflJaYpfzQ0RBPo60T2Zv</vt:lpwstr>
  </property>
  <property fmtid="{D5CDD505-2E9C-101B-9397-08002B2CF9AE}" pid="53" name="x1ye=143">
    <vt:lpwstr>Kda+s59gLg25wy81bIOd4AHm3rP8vXoYH7FWkKUnWR+dK9ROCX14ARHP1z+d0f2fkkmArB46aUvovXWqt8xDJcaveoVjObgAC4Iju/VtBwKPAkxI4x18aWQGsYaQkwFXniJ53dPx0cqPXadipR6byeSeTmNQd3w2y6yvt0bu28BHCRt0aOtr06JSCS3+CoOhyF0WxGrRPl2GTD9hKGQnQwaP/jPe5Rw8DR2h+MJSldgDtuN5x/W1RlX+Yw8CEF2</vt:lpwstr>
  </property>
  <property fmtid="{D5CDD505-2E9C-101B-9397-08002B2CF9AE}" pid="54" name="x1ye=144">
    <vt:lpwstr>OL9lusfr/kRXSjnEJPDxI0VZ+3+z6+QDiKG2phfgNd9dsYhN0h35dRiDLJCfRFAI3seUQBmGMxbOKKSer4OuD5nKAw/HfnT1o9/yL7llrXWfwC2YqjFeifmYIJ/Djowc7M18Dzkn6SxNIFmLPDF0CYmXdTv4/+8iPFvA5XZHBkVn9sbcIAEmLHJnPks9y+m2VO4kXF1ZuoED5OxkdwljSQukwpQUzetEukDYJoFKf47ZHWjFkdDn8rKeUDC2m8y</vt:lpwstr>
  </property>
  <property fmtid="{D5CDD505-2E9C-101B-9397-08002B2CF9AE}" pid="55" name="x1ye=145">
    <vt:lpwstr>8Zh4LuNcWAvar2H1fjNvzdU9/IH2jP1mDAQ1K7sNqzW8T3vUYvUAiQAAUXU6fqbMBtVWe0CMnMNwY3MzzhOtPKHNnN+BKpwuT+g7nb/LIOh1lkpNTmlPhThSuz6JbnxPhzFQpCPXzrfJapzB/hSRfttZnCFFDHVlkBZOrLfZcSF9MBUKHhJJfcOlTpyWRnfL+K7wAMpcwJCVxcJaKb+3PwR9fSKEtPFTwrdafZUM2jXIxNyQuADTrWsGF+PY9/f</vt:lpwstr>
  </property>
  <property fmtid="{D5CDD505-2E9C-101B-9397-08002B2CF9AE}" pid="56" name="x1ye=146">
    <vt:lpwstr>7xEpPh6naAYyUe+aWVhoOsR3Dx5RkvCXfr2XZZ7MKwMKK8wL5znnXmqNZeDYJwAt0nbjoGLD1qTcEAOcPNovzmr2cdWFM2JHCQSd6ksAYz0nkvZIglGcBt37TyYyojnUg0cM7MUpDakOI1eSx/GkP8NKxZemNVDbWJ1BumM7cCyTaJ/ze3CXhi6IcsbppP+Fi03ORrleTdl6rTcIKJKPvfN++R745ikMgyHbbYOb5zsrUnIluuaCzxVS9urkL2/</vt:lpwstr>
  </property>
  <property fmtid="{D5CDD505-2E9C-101B-9397-08002B2CF9AE}" pid="57" name="x1ye=147">
    <vt:lpwstr>PxOnNJT9Tu3dzmPdxH/XvxlUl69HuuFu4l9ayCPGot551mw3hR5deFaN5bHwY2vX3107cjHarv5WxC3HkkCgUcayqQ7xt9BHMOSPnQJJQCnznsg/wbxEJO7nCbTC3mF/kUwxwHu7LrpEWxdE318w+nHLyMtrw1tPixufpXjPCAei3QBpQX2UeVcCjH6MLAFzVodUTFIU9RM6LvT65kHgjM1Ni16CglrE51vMokvyTdjyRLw3mxMjvQcxxd+mlMQ</vt:lpwstr>
  </property>
  <property fmtid="{D5CDD505-2E9C-101B-9397-08002B2CF9AE}" pid="58" name="x1ye=148">
    <vt:lpwstr>XqecSCyFSN1N6UV+xYl9ZH8qk0CAeYchfb/237FimPH8sINfsuBM42pdRxRmZjav6yxTyK9XjnMPg3LDOMe81fBkv1oswizBIONluERKuYLAbOr2WyKn3FKUC2W66s6LAoetxQu557GddPQNsxL/wmDZ27+MHDcDC0yPjJa7N7Ta/lxLntU+1G272gyW8EPsL9Kx2re2tGBn+oA6ehPkDDv03Q/d2YLNEOfgVvY6yuzNuYZSATMxsUmDv6S1sLK</vt:lpwstr>
  </property>
  <property fmtid="{D5CDD505-2E9C-101B-9397-08002B2CF9AE}" pid="59" name="x1ye=149">
    <vt:lpwstr>AznTvX2BWJXIzSMN1KmwMRG9GfamcwratTZ2u2UlGQrrawDJ2Weq6PD7FyjL0Rhw3g/jkIEhQl+nELkqfTRAhg8E1fO9UCdZu52UzoVhbjGss/UQ+wRFIwzq5eBMTO/IsjGxpadxyWdJ0LhRUSyz9gLJGFO2k9wjGzWJY7FSuaWRqHuDl3NVd27atWQ1OeB910JJJc3pVTaEekf0XZo7maZufb2kMYEVfii1BLrwVleavPzFrVxYgtq/D/vaxLk</vt:lpwstr>
  </property>
  <property fmtid="{D5CDD505-2E9C-101B-9397-08002B2CF9AE}" pid="60" name="x1ye=15">
    <vt:lpwstr>YyK1NqzX7ADimgfPlGYwPYhCezmdt89vhpfmylZq6ovShd0dUwExi9yt/IxePmp7iEZx4u09MgKRIIJjU6r9cWb4Ddw4FRhkVJA8lMv7kr7ljDVrWaSWKQ+NUfErEF55aevLwFF/C/sB56ECeK95MpESL948IrfUxQKI1TRBkOm8npBD7IMPkyFg3PU6r3r3Z+E8DPECENLCEvTrikwM0loKC6/4ZDTrGT45TYL6E+vSwf55TN3TbC/JT3+mFYJ</vt:lpwstr>
  </property>
  <property fmtid="{D5CDD505-2E9C-101B-9397-08002B2CF9AE}" pid="61" name="x1ye=150">
    <vt:lpwstr>+v/aTf5WRRLgb1oIoFBAINan2Y8CpMO0MvFkzt/e6sdo/KBIZOyHtDXuMC+dD7a1cgLBI1G9Kn7IStLeZwU/+iJxX6RH+BjNsOn76GbH20YS+Kjn1iFQE6Ak1dBoC2RbF3RMICVKEo6MLKpIqelEKyT9G4d6qy9un8/wb2EgpT/Y1O+Juc4Lllw7mYmyycWGK72CpC6uOjE3EhcxiKoNos7EhLYvyY5NpkXS7q4qVRYvFzliw2NlheRWa2pz0Qv</vt:lpwstr>
  </property>
  <property fmtid="{D5CDD505-2E9C-101B-9397-08002B2CF9AE}" pid="62" name="x1ye=151">
    <vt:lpwstr>zJn8DDDTs5jq/z3tfwtsf22G6nxI8f7YfQYUPLbpZsGDemewbJIb5JbrXDbewBPEBV84A5U3Es3fX7GpztDhBZs9hK0Y6lNAJMQBq94ynbkUZNKPLdXq9L3AGYIIftRJonQvR5i/aGaHuIAedSc/tcBus+4RuYzqiDEywhsQOyB0E2GfaEI2Qd3/ajgDwh87uhCBpvPJaKa9GhUh0Rtd4e096LkvPDkvZn3C90eNNAY4BRyUPEBT82SnQRYGYPu</vt:lpwstr>
  </property>
  <property fmtid="{D5CDD505-2E9C-101B-9397-08002B2CF9AE}" pid="63" name="x1ye=152">
    <vt:lpwstr>4mUXYmVn57c2Bv2wAhYi6Rd5844Rfk27uNJyhqLFr082zBf+HwKh0/QJ/TNz+BNrlaCRx1Qa4B1NgJ0yQO6Cic9k33BdFAmTLBPjObAlz0jHuP4dp4+Xk+MoRfTH+cJDVBGli3ivHTA31V35iiod3PwD4MvUKGCWAAA=</vt:lpwstr>
  </property>
  <property fmtid="{D5CDD505-2E9C-101B-9397-08002B2CF9AE}" pid="64" name="x1ye=16">
    <vt:lpwstr>tY+U/dzTl3gWJ0QNGcU44wW4X9ugC0iSlLvU64mx6Wi2aT1vJCDEL6vf+TIZaLbsJedU2lIFuzfw78Iwhyiv4b7b1GtaiHE8d5+zraweRexJqFORfYHBT0Rq0RfpK9CBqem6ihmLwywSmGDSpsLeEdmCstFZddh80zkWm9hhYew7kk6vsx9Pq90BUo1Sf3kOJNLm2Vpv6EXCnIfxftI9ut/6wYj6tEWojT5RxiUyG16jgFPTQL8JSweDkw1VuR0</vt:lpwstr>
  </property>
  <property fmtid="{D5CDD505-2E9C-101B-9397-08002B2CF9AE}" pid="65" name="x1ye=17">
    <vt:lpwstr>SFaCV9rXePgRo9PAhYlCh7Ry7c+gRlzMKP1Su2pMNGkmePC6GRjL3IwHbfJT2kr85dC8j63Knd7Aq0B8yvQXWspeyEFyDBlXxry8RFIo+xnu+wG6GD7jZ8P6odAtGu/Pgdo4j688RBJlEV6FR/qzZMg67qX6oyRvc73PoUO2uaCR5P5dqWMOB3+6w4igzZApHFpK7HXi9buRDMGxg9YkpaR8dIT+a9ztqXCePK6yzuXSy5TiXrrnmpeSixiydBg</vt:lpwstr>
  </property>
  <property fmtid="{D5CDD505-2E9C-101B-9397-08002B2CF9AE}" pid="66" name="x1ye=18">
    <vt:lpwstr>PcMvjoSyjfgH70j7myBXgiff18zRa4BXsikidipt+i9UMDXsoBcncYGtaoJB0ylOtXjy+mkVKzd6eJKzxcTMSxaxkXgDUEUaENTo6PejOxzCueduVHSSj1o2XPKshrgodF6zcFX5glmeISw1T6tf8KhimKpyORAf7grG/6jNpDHEwu661z2Ss2d49UXqoLJcD4B+fq/QzczsVorN7wy0XvlrAslryTXbWCBvqlv5sqhlTbVbs0PIziKvM8BTazp</vt:lpwstr>
  </property>
  <property fmtid="{D5CDD505-2E9C-101B-9397-08002B2CF9AE}" pid="67" name="x1ye=19">
    <vt:lpwstr>5csCVGq33kgK9yC1MQTDNaRWlv/VgRTpgUQak1BKO5J8e8bHl1U7H52ml/rdSStG9+sqo6gthhbyi0z4pbwWpaiN/DBsG8E7ySCqUI4ShDI2Z0VKCms1tvaFKmIsnly4TMU9W1ygMVZFL/DqVlRWt+DqmxrYm0j//09FOnf7hJS+n6bL5ZqRbG41JrpJzlyA3dc2frjf86DeBiKDxrK2c3h7fm2n4uoDhE6bkETHLObTfVHIJ8wgDzt9CP4gxXv</vt:lpwstr>
  </property>
  <property fmtid="{D5CDD505-2E9C-101B-9397-08002B2CF9AE}" pid="68" name="x1ye=2">
    <vt:lpwstr>5W57ABNw2cMZTd2p9nOllE6aW++K3udK1rOEaG/TwjamywkhWQY6YtxhC7Ta/iXizw51JbO+shQCzZfFVBaIOazCxIDIyKdezoVnT1OP+69YSH51DURWw3J5gq5DdtVntxukS8Rs9Ay9Ztxooe272YUEE5z9Q+f+9Cw4fMYUwrk3vk55w5TqWX581nvC/hDItBXOmG12S0jtgY1PWRpQpAqfG+DPchADFkq8fwt0cI/4nVU7ptFbcZ+UYEtb95b</vt:lpwstr>
  </property>
  <property fmtid="{D5CDD505-2E9C-101B-9397-08002B2CF9AE}" pid="69" name="x1ye=20">
    <vt:lpwstr>WWfyapYuRnUkSxUFBYNAVKodD2/AGH8JflSrWImHJgnWOdYqhx76uusDqfuWrUcVgCxwKOgzjuk0C/jDf24QRO9Nx5SQUX9uUUhed9MLIvbd82veIS3DxT3sOOn7po1vzhylFQJMA6sDxYS3QjhjFOG0J3XXzL6i+4aRSnjAyoXJgP8md3BK9TS8i9IHrrx/Wugy0//QoKGS52wsCOss1/Ki7TiO4LNivS18rhquj7HRfdLVC3er2mJH9VF4k6n</vt:lpwstr>
  </property>
  <property fmtid="{D5CDD505-2E9C-101B-9397-08002B2CF9AE}" pid="70" name="x1ye=21">
    <vt:lpwstr>nbhd4zDLU8BWAWKbz1X01BmVFutZaPJb13pnw5MCrjq4MB1h5HtRGic6arIID+VaUa0SdTREnITFci8oG4b2pwhVwzNjmYbC/5ZIUQtQ7vL5noOYbj7jYCgNbzni7Gi6VqCcK6gio0hQfrOaOLT2Zgupvw9WfDKuho5jMR4E11POGCclDqN1kK3nUAhzu45w6sBmcY2kOPRzR7Ue34XKNa6V7tfUb1jt6CZ3omtsZqTMG1rD9qGMkemqPysYWfk</vt:lpwstr>
  </property>
  <property fmtid="{D5CDD505-2E9C-101B-9397-08002B2CF9AE}" pid="71" name="x1ye=22">
    <vt:lpwstr>kvXEOxwHejb3/vmBN1tEyn38jfDni7B3Jy7QmcvSnOLqYllsb+Yos1uq22XaJgNFaw3/NOmfIfHnBoNhBq5Pvkl1lkeMcxCS7iWyOvfPJShF4XJaTaqL31gp8BEQubQeQo4qfb2Q2YwAa4KMWyz6FiviUvlffII4h4l+lg0hmCwh4LfLoJGvxt4ATuQ9iJF0A0w2QljlrFb91tsGpeFFn75LOQo6CMzqdhSiuoNJPwSEtcpuLUoGlJj+tJu11ki</vt:lpwstr>
  </property>
  <property fmtid="{D5CDD505-2E9C-101B-9397-08002B2CF9AE}" pid="72" name="x1ye=23">
    <vt:lpwstr>/8seImV3cCjW6pY04lgASkgDKaSBtvoWbdsPzFZv008xoWj5qZyQOmqdkLDmeEcuRrxuX/173Gdt2GcXxKm4OkbJlvVfVUKBFPiC21usIQ4MP1c+JyCNFf8jp8dm4HYNsQYWD9VMj6h41tolUISYZLuce1RollP2OajiQFe06F8dId8lqPWoO8IeHSSQ5fYeQOoQZBO8Z12x97JsRQveQ5eBocQbp+3Rwqo7NesJ2QYZHO39ZY6dha7OJhNjp3y</vt:lpwstr>
  </property>
  <property fmtid="{D5CDD505-2E9C-101B-9397-08002B2CF9AE}" pid="73" name="x1ye=24">
    <vt:lpwstr>BpOzrfYet2UNsw5ydaEkG4DGyy0u0PRM5MMx+YmuK+kUQxO+oV4HUP4kFFKsHXAM4PjgnlxTj+72fULrWCHN2oiPq6gRQ9J13a+BZxGzlaia1bkU0iMQhCidvYOvzh0ETrO1WSboJgzM5J6cRS0mvt44NdIZcdAM+bB05nvee2THPT8j0NoUU0tgcPtV7Wkfq/DkY4memWDgPFowocmEuGX8qG+WeWIudjsi8HNUPg5gOuUAvQYaA3RjZYAEVhc</vt:lpwstr>
  </property>
  <property fmtid="{D5CDD505-2E9C-101B-9397-08002B2CF9AE}" pid="74" name="x1ye=25">
    <vt:lpwstr>1vLpy3mGcdRJ60JRE66padi2M8yIxf4GzGRmF3lKb9sPXQRmYvw2iHEYAMqKc2pyG2Gpu9TZyjM0NJTl2DIYm9UvQ45LMeiKE7V09TbphUvRbsy8Vetg3QcUY1okt2rvMJ0tF/wym3G7UgFwEr10xKUratrGxbsodR8plyRHFdOPYb+gLJu4x2g5Vkd78/08TAWrYdX0jCgNHlwH4xnbHOVQwQsKce9GZWlI4rOwdlcjmNVj9kB+iI7+gH28AXQ</vt:lpwstr>
  </property>
  <property fmtid="{D5CDD505-2E9C-101B-9397-08002B2CF9AE}" pid="75" name="x1ye=26">
    <vt:lpwstr>xVykGg4E/qE42LiQRdpVGkE7JKmEhoYNozoERvvZOu0Ypo/eaGktxG/5eR+pdJEELIeg1zEY3KBqDj/abMH4Lt+jLdccK/qwv3mix4PmmIbaeqAYfy/V6++MncMJpXLWqhMvNmAMmeKbCdW9mCLDiGZhw/zfltnC2q8Xs3pfSw0jnRFPPYWswsRabL+SSBI0xsXRC++RbXuocnlu+PrW/5OsEx+6LkNzoHnnDD/tL1CApzz+DsUXY96ccdNoMhu</vt:lpwstr>
  </property>
  <property fmtid="{D5CDD505-2E9C-101B-9397-08002B2CF9AE}" pid="76" name="x1ye=27">
    <vt:lpwstr>HbX4nhJ8ddfyvqT7y9R12zAQ8yg8vZySEfIxTtJEtDz+n54ge7ksnrFXGxQXmpV23T6Ob9ppOiwsKevUd8KRt8PqOei70NdOEdV+MXKh0VIjBnYJVqcSZiT4EI/Eaw/I/bCDdC+WecQAMEXqmiGAgFHooJoA2K1m0DSMqFalne0IFpZtcSP7Q36uJTBI58mh6bubC8CrI2nSlCjF14NeIUDI+peuobphE3HtZxOuvX7WQg7ZESl6FUz7D9q7rlP</vt:lpwstr>
  </property>
  <property fmtid="{D5CDD505-2E9C-101B-9397-08002B2CF9AE}" pid="77" name="x1ye=28">
    <vt:lpwstr>AcBNdtCJ44M73yDZZdzAfaLfmRFjTqoefJO0/tPwcVmynDBa40jQmBrksS9Ra63kuG+1dbNaSTxyzG5ytmBnlDuC+krbtUDB+5CdDcz6NEfXxy+w12eQsfVTGVUuALClRls3yKSiO0p+7UVjJcyasNTwMT8vn4GG1deZm5VxhiQQxefWKk8sbZ0w6bdnaCfqhAUsExITDA+ahiy6jAchWPawIaEqwBg+pN1Smht6/vnmuieRhmJYkAZI07HNfk4</vt:lpwstr>
  </property>
  <property fmtid="{D5CDD505-2E9C-101B-9397-08002B2CF9AE}" pid="78" name="x1ye=29">
    <vt:lpwstr>pJ5P3E0oRgr8023YD8IdJDgm3HMTt2gZLP4SUIl3ApwaeMcy3qd2w4L8A6vb+lcwI1dDxQpDD183LtqThyVlFy31ib1Z3Wqow8FmmbPQHHNKT9t1Ekuz7u3gQbGhP7CZpzSXmE7mFfWAL3oxtUCDfB20oKQ3gAzhwLSry/GiujAqanx4c/RXeWbN1GaLdB5aGOGNOa0s4JbfdIZ2z5bTpDE3Z0PPvH8SVyGeMv2n2XY2LR9JxbxZ33igWV7J3VN</vt:lpwstr>
  </property>
  <property fmtid="{D5CDD505-2E9C-101B-9397-08002B2CF9AE}" pid="79" name="x1ye=3">
    <vt:lpwstr>j4k2Ca7T+QAEOyKwnRcWtIfQPgJ1rlf9F/0cxlLRGCN2z4H9K34UEO/0Qo6mEwfwzl+GfRMrww6mMpDambfBZ5uRBNdHEscRUimubsf9UWJTvK9UYLd8fIrcA7Qw7IcTrtkog7+RKaJr0GQAyrgb2K/sMNGWskhB5VuYlpjWKeygLBhIUJn59NShbO7DTo2nhNJf+Hcrb7zBwCuknNuuGNMH/bw4/4l/QPO0nnP56cLxhQsaIQODAD27xR1xOjk</vt:lpwstr>
  </property>
  <property fmtid="{D5CDD505-2E9C-101B-9397-08002B2CF9AE}" pid="80" name="x1ye=30">
    <vt:lpwstr>1VZoE0IesSSHXv0jqfr58pzLjvqOIxIEgwvT17aZ+9332AMQm7Id4nZmrG++zKIrs4gQrf2vaZBV/qj3odnEQ9diZUgKZS4lfsktsZikB/RgIW5UziMx9afgRTbJYrDpfUQE+fQva7nkicRkTqigqZ/CjPFx6exjJL3GuwyUem0oRnGX3nTVs+KT7WeAJf21sOEthmIKfVnbh8wakoeKZEtx+Y9GeTNzvMzPwr1oAeSyPk/HNOeME3vYHO2HyEI</vt:lpwstr>
  </property>
  <property fmtid="{D5CDD505-2E9C-101B-9397-08002B2CF9AE}" pid="81" name="x1ye=31">
    <vt:lpwstr>/u5ojaUYoyiqGLF8ZlKv37yNGAZfe6F8v0+Wa/Ztp8UhHHv3uKTEUpFHYk6yYKkyOQHEMlPYNHiF6p6ikLutMXuCw58KHoQxss7E/zJ1zXzj6sqMt58JrZMFbKrpdSJkl+GJvuvOS11XJ4gKPB8fHisGNMo6C6Roe9fFC3UXuNi6Uj92IIVtw3axOjP7mBsdVjgr8rkSbqSl6j4pgER5CY9n0QoYAhFbJk8lTJ9ZAgVSueVNaRQU013EjPoDbKB</vt:lpwstr>
  </property>
  <property fmtid="{D5CDD505-2E9C-101B-9397-08002B2CF9AE}" pid="82" name="x1ye=32">
    <vt:lpwstr>5fjsvygO+fEHwN8UbCnIiE9vP1j+A8K7TdB4jJpeykZoGsz5XY0R+hYG3vKyoQ4LqfxmFXrvDtPZbplCg5gfFVg2T9hpCEWlPkYBOuqCnKMFknGdHeI7TdCMadx99ZDAGyK/26677hQdsCF6EwVWVbQAM8ADdLlbX1m51+Wce036OkwBt70LOkySOIp3mL7a0aAid0QBVTxYHC6S7Mxb5y1Nq/5rQXkHJcJ/Hon+gCDUlhZ15jabxngFZvtq8eF</vt:lpwstr>
  </property>
  <property fmtid="{D5CDD505-2E9C-101B-9397-08002B2CF9AE}" pid="83" name="x1ye=33">
    <vt:lpwstr>kw1fQPPoEHOfDyY3JCPEdl/tNC3qpAPEPaGUw/VSA6NyNHvUWN/pHduJ0QhEhq0P8CI9URzDmyAogqBmr/mw1f5HueX1VI9LvW+/hz8ciXWQsWHUdskbKxvi8eYEOKwtk6c8dE2in4oslGN5PdrXL3q0WcXBH2P2wc8H+ezqZdZQRU5YlkyJI4n6c5xp+XFFJJ9SN9MXsQn0vl60kvW7NwZIAIFUtjBTqMA0XYR6BLjWsjViiCDq+rO1YZA4iUn</vt:lpwstr>
  </property>
  <property fmtid="{D5CDD505-2E9C-101B-9397-08002B2CF9AE}" pid="84" name="x1ye=34">
    <vt:lpwstr>OH7Dfdq4faIOzIaLslO4kejblc+pWxf1pAzO24HHOoPxgJSLR+MNBTaIn5ZEe8iTyU5gAlmEpwe2mq+2Y50xemdwEkTLUZHh47ragQOhrFs3f9PfFgcSNv5Z9SeH0kZFCO3T6KNig6J/WTxtq0fBUcvLjK2fCEqdjT3ERhIxW0GjlDoYNwzQvgfVryFeb2y98PX3OukFI3Or9HvfnILcKT/vt8jGcHec82k2Rf9QDMgIkDHP40RABmI5tpqYUpe</vt:lpwstr>
  </property>
  <property fmtid="{D5CDD505-2E9C-101B-9397-08002B2CF9AE}" pid="85" name="x1ye=35">
    <vt:lpwstr>S5RWHFi/x5N9dqpTsvkO4JAcvEmEt519IrO2s0na5g5XX9FPO+3uD0R6XlaTpanRdnXCA/+q6b3R2cK5EDsBAfI69pN5U8WMTiRKXSYa5S+JWund6Vur8Xe/jbCNbeq0KKKVJK13pKFtyVZdWoFbJE+xRhztaHTmsBORfnk/5uvJwNtiYOpHRfn2fPRqidrkf2ez7fJPp69BO5Hlo3PLj82fQ8x+3MKNKUjYBYBrdCtJuGsuPCMbqfnHf1ROcJr</vt:lpwstr>
  </property>
  <property fmtid="{D5CDD505-2E9C-101B-9397-08002B2CF9AE}" pid="86" name="x1ye=36">
    <vt:lpwstr>N/p8VhdMu/JdkBbqzM3mOHWLMGcWwnOVRU/ScCiOFTKNZl0vMgRoL5ZlvlAT9S81tT8Ts2H6E8pOWkzMuYiOis808AzGfGiVPHwzSP9wFJpqh7sljLGJBbAb0G8IDlnTzEmBLfgjXG8K7C+XpmWznI3oNfkLdxQKUQtbrf1HRO1wgjhWDf3U2xx1hQgBIeFf5r4umCr8qODrqBfNd3Y9EO7NS7gmDv2KnVPF2752u9qqMqIt7C7TLCz81h9xnMV</vt:lpwstr>
  </property>
  <property fmtid="{D5CDD505-2E9C-101B-9397-08002B2CF9AE}" pid="87" name="x1ye=37">
    <vt:lpwstr>TQmh1bUcBapSyY+QZYh8lWmOGopsNGGo1BXHbB1tNZwsGvVqd3lh6+ETQl6iR46HrtDJUeeKBdfskTFa1sVEv6jdf0MX5ai2nYR4EFiXz0wd50fkmhmNe1/iDCqEguxbZysyh2Kdakvq5OmlCKwFt7HXi636VfMEg6f4VNojhB6q3D8tG5L6N4nSO/CdJP4Vd9Ttg+VzXJasY8hfhCQbh6C+IlZ6+J9TMdwWAKc1q0ygnVmYRyqf4IcvIegKjQc</vt:lpwstr>
  </property>
  <property fmtid="{D5CDD505-2E9C-101B-9397-08002B2CF9AE}" pid="88" name="x1ye=38">
    <vt:lpwstr>bGzemE4RjCNprFrHZEpK6QZbdHMW4oSZYkkz27iM2iDVsvDjqBjBYIsk4E//zKyoa5Jrm45SPEBRDyPK27oh5QntKX82/7xk78btNlwQbEZpB5V7BI0My3gN3e9eVygwlY78767LtfNrPWEyYQtEmwWpZnKVJrsvrE28c82xagurwMmbARqLuTnh5WFCf4ulVth+1hV5NQajmwVRucdde9VWYS5WyrlIR28R2ZB8uiaYVZNhDOi3L2JCeOrCmsE</vt:lpwstr>
  </property>
  <property fmtid="{D5CDD505-2E9C-101B-9397-08002B2CF9AE}" pid="89" name="x1ye=39">
    <vt:lpwstr>c7+TFfDgMOmUnpiGyOuc4o78euXxH5/EbfRpR+xOxzhPJZxors+MooNrOqJ1vVQjSww4VhbioCIFt2SL7nlgKGAzjGfrIyw8fDr7sjgYw3vh0MVbQ1nxzi9uknwNnlk4reujwCv341JP4mO6OcqKctcywNuuSwtLYDyeoz46d3RHH83vbXQA/5GfeGVl9GwwBTB78eAtyOxDuQjyCcIXoHlFZxhSDavXrm1MLigmXU/PDaTMljN1EKcAI7xET7S</vt:lpwstr>
  </property>
  <property fmtid="{D5CDD505-2E9C-101B-9397-08002B2CF9AE}" pid="90" name="x1ye=4">
    <vt:lpwstr>S++LY8msCiYqQjdjyRzEmeJHjAL/crdfBQWHDDuhFrsoZAvKzsGHQpQZYWkRgMOOFtUwPv9QYqqSsU4t3vwx6YKyoRfGvXRzcA/JXQJZQ2ECbmBl3s3JQmUA6nZQ4+X4Z/kLslYsD9UlR5TKg9+ZVSoZyo8ZSH4FQ0RDWop9U/ODYW2xlQY4aw6jAV2exJfw8zIEPs2fC2KNIjWtEbZSXiELA1osnirwHvd0TE4AIVM3lorbfPUJloA0f2M66wX</vt:lpwstr>
  </property>
  <property fmtid="{D5CDD505-2E9C-101B-9397-08002B2CF9AE}" pid="91" name="x1ye=40">
    <vt:lpwstr>qR3EQ7Q8q20nW55gllsTy/unzHwpYO1bRDgS4duyiKjJyvGtlermXxiGt/ws4RFeY6gLUuer6NA7PhdJlM33bbrPxpqe5VmPvz0kKHh7athbra7U38iL1W+9CFCU8irHj2BlwLXtg691FBxBo0p2z5gW+hqp4kNeYKazdIeWF/aJwt6WyGrrXZTBYIax6pvO2y+BE/+g4lxqvW6XDftV4lpIx/g2hMs1rWOlACa8kc0Cb0HpSoJYBRSmH4bMPCI</vt:lpwstr>
  </property>
  <property fmtid="{D5CDD505-2E9C-101B-9397-08002B2CF9AE}" pid="92" name="x1ye=41">
    <vt:lpwstr>9fu6zeUf5bRhk6nYUsnr+18okwVlnEuXxt2VWPMGXXO/2viqorZqHymKtQGzLNIAUgcJ7vP0qcoiC4df5gLhMGpYAlXDhaMxFf43z2O+ru8wnZ22I9/L62cKHa4eYqSNH1h81CRr6g2feKNErgxaWbJjoI+chBtgP/NNpQG2mGJxw2CAo/esR5wjj2IKVlMmhloGXH9POYSUT5T7OL+zM2/3goB0j5m8Fk7gtqTcB/yIwmc2JumCSD/v645TzN5</vt:lpwstr>
  </property>
  <property fmtid="{D5CDD505-2E9C-101B-9397-08002B2CF9AE}" pid="93" name="x1ye=42">
    <vt:lpwstr>MgPThEdZwdC31wgmS1MnAjOoW2U65mSdxB3QM2qQxTqorn8BNx8/3ZWx2X7R+sArDtFq/MXhSWsWko10PEhByT0E/4e/MmN8sJgULe6wUI7L0M+FrlTrzEhW9C04aIJy3YhCe+nRP6R4/aNQJxvVe+UdD2jpxy8bcgR4Y3TbzzRPTlJhDZFKWuKq4Zue9xa9/sstGX8g5p3A3UEB5akvbHKEZw5zjKXDKeYg0B7e5ZycpCon47Yn1rlFA9HHwIK</vt:lpwstr>
  </property>
  <property fmtid="{D5CDD505-2E9C-101B-9397-08002B2CF9AE}" pid="94" name="x1ye=43">
    <vt:lpwstr>QkCDpbdAXdkYcsY73VL63ch0PvcbaQYIvRLIhftcnSa6ouA4xuMB+khl/jhphEmyN7rd/qZrNZh0/onsS8z05ItdAbWkJ2ZW0zhJ+NS4vUy9PWumampCCwO9dxk3ZGWg50zkXq4QxjAMw5tk6LXcSOQjcbr3NtJlcqNuxdI8L8vXatyyZvwQKa5b5kBWPKHaY6WateawxuvgnlevtNb4Af2cr+oh6/EV9tTbn+Sn72AOUmu7K7nmsdUMi4YmheO</vt:lpwstr>
  </property>
  <property fmtid="{D5CDD505-2E9C-101B-9397-08002B2CF9AE}" pid="95" name="x1ye=44">
    <vt:lpwstr>bGz2ZLPw3y/+wIi5NN8eo/wbZO+3p7+Fw+xRgsEMtB3eGiZ8c5MufPZW6Xv6XZX3BZZ6j4e1UwDam8BpgbymSq9JOMeS+nhkBmeJ8a1GTp5A1maZq0H7LUt84tODtaayHCASVPCt9yOEXKCYi7nf0isP/KvjwEdqvxoLcvXhNIyM8wll3scMLrMBPorIb2hYGPBkjT8rME44HuZqTK+mPIL8I5i58QmkduXWirLqnewT+Mky9UF9FXot5pypyj0</vt:lpwstr>
  </property>
  <property fmtid="{D5CDD505-2E9C-101B-9397-08002B2CF9AE}" pid="96" name="x1ye=45">
    <vt:lpwstr>a9J3q6I8fGLxwGT+Pp82+CDMIhM1iqHb1kaHb1tpD7/Z8U/z3LYZzzRy2McGPDRzbqqeRYOfqZABL0kTHu8kLHUq9b1E3KYYQwDGa6he6bkh1XrJJbiHUIfv+vFJ2CXnpblMTNRfYJpQoOFbtR31+RpfYBVHdZVJMN1EqRfWx4sSmqJ3doOBRRXBy00erGFXfS4+K6OJpOVR0sYS/rJIw7m8cQP5HTbFeF7o3+NDbwwfFfdNIeUCyTMIXFvoPg7</vt:lpwstr>
  </property>
  <property fmtid="{D5CDD505-2E9C-101B-9397-08002B2CF9AE}" pid="97" name="x1ye=46">
    <vt:lpwstr>fP1Mn7PIGZ6lTviN2ZbRcurJ/kqk1habu3NYkzSNGHFTj83vJvvvTouoVFytlMjOwKbpjNoCnXcE7pPhiWNkaL382OnfkvosFCA4g/SOVVYfom09emgoZaSBsUdCYWvDiRMyOJfpsI1PepSYj9Hcq2FKs9SAbOZIKTWzFHyAMdSpsR5TcsitW3gAce8lOaSOyBmJVIIklR+dsgpJN7cVgGpdcI4uYjnqrqbE/M9VEI1NUuzWcjLCmZLtTVRaYyM</vt:lpwstr>
  </property>
  <property fmtid="{D5CDD505-2E9C-101B-9397-08002B2CF9AE}" pid="98" name="x1ye=47">
    <vt:lpwstr>wWqcKgi6ni/d4yn1pZHCv2edLZdG0hYd7/ZvlxLo8VBnkRrUuZ08DTFFJ8UXqwYH8XOZ+vST4m+j8uh0ws0ZGmPrENiOPBwIAPRLrbpY8T72BocD1KtiBg/+iHBlXKxo7wpdPaIVpi/EFJUKDhPLc10/oRrfbVZV+CiyLU0wluwH974WZsI1vwd76CnyfYGR5BJBBeldPZjXONGwrhGbC3wcxhlgdgSHIYmlWBffnvGA/ZwCAq9W7Mz1rGZh9Cx</vt:lpwstr>
  </property>
  <property fmtid="{D5CDD505-2E9C-101B-9397-08002B2CF9AE}" pid="99" name="x1ye=48">
    <vt:lpwstr>hwNXRw5VD2orDn8TyPf3ZgJSUYD1j6pI+ElDnIfheZmVUk9/l2ZqUzCo831iWSwfIH2NZCRXjZw8dHrAbiAGz5qA68BEObQBiq8fCPasSeWg5TrKKsbI+FnwWIQesHzy03uV2u1g6TKCy9zZph3QHnhh5F990/itS33JjD/YXSzT2PcgboS0+NqhLb86S/1OA67ACI7sR8M5nR1N4HZjaFxEZsuPQk7dxfXtiUFcJJ6roTrlUuYcoxdL7qwNz+Y</vt:lpwstr>
  </property>
  <property fmtid="{D5CDD505-2E9C-101B-9397-08002B2CF9AE}" pid="100" name="x1ye=49">
    <vt:lpwstr>/K+0oLfysr6DZqu7k30ip3/VkQiJnsD1KLYLXUf6wGPRH8F/n9//ul32X5Kezz/odnGmewxHXEupNtiDh4/2WAo9vJeEtLYJPXIVmgwW7tWqhyPIpTY3SehTz/wL6HD8sag2/iQ32BTuEGjai+jQS1wZrAlFlm5NPZTo0x7qBlxJC6ntOE9R/quPqXc8P7/qFwV5lI1uXTuBWyUg72/40x76fELOWJmWR9U1NxF5mB+1kHBmOi3uS/QJ1vTCsHu</vt:lpwstr>
  </property>
  <property fmtid="{D5CDD505-2E9C-101B-9397-08002B2CF9AE}" pid="101" name="x1ye=5">
    <vt:lpwstr>lUQtwQ0wnxS89zOlLHCT+dXQPUNKQwPg5/Ohp1Ms/OUJAZgwIMcPp7w3rFf8Kdcn8/JnAn6H/SNaZh2r2W3OkeOha4Y+KTGBMZcT3MWPs8W0aaC0m4PRgo4cTJ6R5h90IpCisywEGNI56Z9sM/dGgcsK6KR+dJ5Gzpy0fWZTlgH4WPdIcntG7TAuUr1QAS4F/laXfRPL3fCRcyGi9k2je7Z53Wo/sVInf/rrrc/1uaEx8PjWYrApoVwAwnXBp6g</vt:lpwstr>
  </property>
  <property fmtid="{D5CDD505-2E9C-101B-9397-08002B2CF9AE}" pid="102" name="x1ye=50">
    <vt:lpwstr>42bjLPLlMWR7e/vZ9W3qD3EvKkCt792aSrHqyAP6+UPlDzDIFCz+qHcnBntyHVn9G0WdcXs7yRB3QxGhaYVYbDdFdOVmkHD0am5VwsxbfvwrVngDmdrEtr7bZb+EGkFfV9jYDjS+Gb5DaR8jknARam0PgB1xpMwLcc74MlSVI8/bY0AiuVdYxEqe8nBjZY5hdhM0ByaJIvaFUsPrYXZ5ra5+xxPz29k99gCmcaqMmp90jXRQB5CDNJK/euZJf6K</vt:lpwstr>
  </property>
  <property fmtid="{D5CDD505-2E9C-101B-9397-08002B2CF9AE}" pid="103" name="x1ye=51">
    <vt:lpwstr>rhRxlj0eLUk364Y2+8Mhc6MPW6igXjvXnlun+j3JQB7HVE/1HwYC8jDmgvVMsGjX5ByH2rpMNnvCzFbPAOg4QPGLRr94TYVDOgGHKmZ6Ad9ubGcwN6tfpBTQU4JphSARtG6CjRkPDtCxFiTR6eJFUmLNhVT7j7820ZNo6wlrlgfxk2lRqOInohGvaJk0Mg2ChuSsRotX7YDfQHeSNMhPjB19fnkikkLBt/BK45xgGy+NkMyAYJZBfDL1+cuQ2NM</vt:lpwstr>
  </property>
  <property fmtid="{D5CDD505-2E9C-101B-9397-08002B2CF9AE}" pid="104" name="x1ye=52">
    <vt:lpwstr>NV/j59IlDhgCv0ES2x7wzEsbWByQkLiHjPZaCOynHUBNUB1X/Oet73uqZYE2acOWvY9WAPRiBRsPaLo274cJSOGZIk26XsYz5L3t5kkbkEQg87pC3rfgy+DmcL5Gk+0PiIdlJ7/zeg/BKq3sh/7ALBbLVJdkOYF94RFFkv2tjPoazMbqohPSCotYrjPMXSO/2U/h+/4HVwl9ZH5XfM0bBngrtnh1cE5t/SzQZOPL9O1S6pbd9dNNJrVonj2N1Ho</vt:lpwstr>
  </property>
  <property fmtid="{D5CDD505-2E9C-101B-9397-08002B2CF9AE}" pid="105" name="x1ye=53">
    <vt:lpwstr>13sMUxZvxhYAnyfn5rqGzetStkDT4Xtn19FSlKhTYU4n91q4mSX+eEZDO/Qix6gtgmysjqd7CUJf1Dqm1xVdjZPR42KCD+O89nubAj1ECpgRkKwAmxe8F2aUasMdpUr4We3Ww3mDeJCTiiBGZ30NAdzBIQ/nLiQUNG55PVqY8ubr3DoyRzFaD3hSOXOHggdXToFUmZ9QGaD60yQr+kqrGD8bHj0kg4kuYt1nSQKdZyiotAlMMOC9wEaY5MKLsGj</vt:lpwstr>
  </property>
  <property fmtid="{D5CDD505-2E9C-101B-9397-08002B2CF9AE}" pid="106" name="x1ye=54">
    <vt:lpwstr>GfIo1igVUu4dPBvfEYKtXiCWl25KC+wFMPh2f5zA8Ne8Tq47P+z8RAQ2jCHeXSuPh9Pz3uCSKaQoCR1ggvFlKImbbxFjWL72byYRZp+eYIoOKd/j7hwYoq/g6PSm4uWjsZtusHspoJpe1b92Q79/0GqCfMSwRSGUA/6SdthtLpPX7oQfgKuzlVgSeOcWwkml2hnKX8VkdehzAUM8Na5xstmY+GFNG0zb8Eb5ApfIqsOFhKvbh9chqOJhXt3nvnG</vt:lpwstr>
  </property>
  <property fmtid="{D5CDD505-2E9C-101B-9397-08002B2CF9AE}" pid="107" name="x1ye=55">
    <vt:lpwstr>4mlJStfTXYOPk4f63fPwqhmUx9wObDOtytTifBTLODd1K/X43VWOhwoKswP2KXRI6+e74OtfskQihjvqzyI8xyMgr/a/JQdyxcffI/dQRb1ng5hHybTkC8B+Ezt/SuWNadwVYpRzOp9jN/OINKQLnqO9fNuWbBR+HlBL1S41xGBwkm7lOavPG08oT0uFzUUzLcCFAhHO1+oHj2zujSSMu1wFsIciPC0BqARUvbZaS0aSCUju5MvobIpsCiN7/yo</vt:lpwstr>
  </property>
  <property fmtid="{D5CDD505-2E9C-101B-9397-08002B2CF9AE}" pid="108" name="x1ye=56">
    <vt:lpwstr>sCpMq3wOTlHjR12EgKkM7+051aHpdK2Tzv4m2a3nLgsoEqdoOF4IK7UT7K/Yikon6grJM1Hr77RQWEPHeIDRfdm0xpR42rf+67W7sVrsvvD0oe1XTxa4IJg9N46ptNkaNHxlKkq04B5P1c0p46gPRZ4L364fxYi4jCmEt55cmG0yrfm7xxqJsuqbcufopuF7R/WT0TW/5wKRWOPCycnlN36wKN9bCalHxMLjySQlqkGL+eCaeVTD7xWz4HKR1gC</vt:lpwstr>
  </property>
  <property fmtid="{D5CDD505-2E9C-101B-9397-08002B2CF9AE}" pid="109" name="x1ye=57">
    <vt:lpwstr>4qBIqA75xbcKYZ0FeuV/6+huXr/1bMwv0sQTL7UsWrDp/5S7Nu3rU6tLviAPsbFbfrsTwvdyW9QYB5EGgs1o4l/DTh4PPQzvYuq2qAVaEN2UbtcFxkr7pvSejZhTjfh1lPkvj1c9qgcDbBLDT8v2JLZmjHWZbC2xLpcEqZ8rnQ6xKs7san4IwmI5EwZ5aQJXb503dnlwzU8GQZejy6/9//1r/LeEP+6HshAFv0JUmYKBB8PNg2XSq15vLPMu9p4</vt:lpwstr>
  </property>
  <property fmtid="{D5CDD505-2E9C-101B-9397-08002B2CF9AE}" pid="110" name="x1ye=58">
    <vt:lpwstr>T5/Wq03Wa036derwK2L2U/L9E4uLacFooJMoKEjmUHeKL6lqXtK40YlwpjBIq/cTah1RjqTvGKsLTluyGJxdQAxDY0CT1HIsVCz1DZmZr9a/UVnbofejh21VI+JdRNRKNIxLfEDCaeuef8zFeNZ+FuV4grXPMZGADIB64Q6xqghXj8S4y4RSCtwTefc9HliyOB0vEjzMhro3vPMEBrrC02+XIHotCWeWp0Y1Djwkw7ESZZSVXq4AnCUf6/a55T0</vt:lpwstr>
  </property>
  <property fmtid="{D5CDD505-2E9C-101B-9397-08002B2CF9AE}" pid="111" name="x1ye=59">
    <vt:lpwstr>UNlY9gkNuyldpeBG230dn8jCMGjMxaiBmTSMR0GrdrCktaq6+ao9ptzHfTqDX66iwImlZZlz8rsxMCuc8DSugbMxB1sNJKbejz97kXi1zo13DIQc/ZeCylAznBkcI2p5fejWgutsnNjf+lhrml3w656zFA304nb/dS9xoQw6h99wIt+HW81qmX1Q0dVT7OeQXoUeM+fzWwLAEbaJZuWZmdJEWUKpyaBJe/o5hu+uv9Zk7o7cpUYCv4bcX5PFHeV</vt:lpwstr>
  </property>
  <property fmtid="{D5CDD505-2E9C-101B-9397-08002B2CF9AE}" pid="112" name="x1ye=6">
    <vt:lpwstr>YwefK5/IH401L15gnNPtBj9GccpCX3cVjcTEZZwfG1jR4yXOdXzfD0E1ppyexNph4w59WAoC84+wZi5PsagJnM0Guwf3mvbYqehUqmQQffVZJZ3+2GNm8iPLn4BCxMDOf9D4aUGuXMLRdGwGT51WooER9BhRQa32rIbJqtvMStI7ktA867viX6E4hbIfvgK8PkYQIXKNtTXD9shw1+0lFjNYJdEKW53SifNpSnC9yBzeFvq/MS7zZTZCkLfxBfv</vt:lpwstr>
  </property>
  <property fmtid="{D5CDD505-2E9C-101B-9397-08002B2CF9AE}" pid="113" name="x1ye=60">
    <vt:lpwstr>X+ZxmO752th9/RSF5tC4fHYeopsK1aipDFgJlud/2FoakkuuVqVwOhQ0ccennwPAYPj/fXvQjKondx/T2XCZPtjEXV8U25hF7/hMmkB4axXOoU629JDdOUBEhMZWWUVk1xCV5OXwrLLvTXxmdX6Rsg534B4PhPVIAi6/UfkrDkPiT6LXZp547Q+j5yGTgNxQLYjMfD7rKjG4TFO/eigs91SN9LZyaAjYV/l3OCJ5VMcABtFDnqzRO3m5qMk3GRi</vt:lpwstr>
  </property>
  <property fmtid="{D5CDD505-2E9C-101B-9397-08002B2CF9AE}" pid="114" name="x1ye=61">
    <vt:lpwstr>0taRHQYS0H+l45edMGitKcWZ5UKF88X2mx64gaM13d+SeVH6qaUc1W9S8XYMGWI6yGSbNsJMfuC0CiZ8qnHaVQ/jtcc7+jNyPszGmOu+1dWV1UsOrkIm5gyM3g58KVwF+oT/kkp6S4rG5p2R9vgrmBecdoJbVPx0OJYSIv+hIVHbjR9bZ2j3kDiFkLDH++gXUOAi/6rm02fa6OP0hfPeo5UKmzami2A8oPmb1yebhVnxvMVV/F8Uv2dZfHIMgjz</vt:lpwstr>
  </property>
  <property fmtid="{D5CDD505-2E9C-101B-9397-08002B2CF9AE}" pid="115" name="x1ye=62">
    <vt:lpwstr>Xx0CgtzZCuTWJ/U3KME8HWZwHcZBkSv7vRKafeKxbpdTpay/J1aFj3TuLuDTz3B4rjnL454wr98RiVYMnFyAq/fzowjpZ6UNhBMJRsza19NusF4u17/TZR3Y+oqx2r4bjp57VDkq2XhZZC66hgKi94htFxHxeNkuiTs2Mh/OEtYJlaMBe2oNne4BCmRyj4Ff+ULNJoSLhbdkpCfK7Bdp+Nn/ta4oylt18gRUaVn7Ejb2+rmbKil/jyjAdhseGdD</vt:lpwstr>
  </property>
  <property fmtid="{D5CDD505-2E9C-101B-9397-08002B2CF9AE}" pid="116" name="x1ye=63">
    <vt:lpwstr>TgsBfy3lcLpODinqV1niBZDzwrhY65QxtV9//pCBfpnR75Hkj2DN4OJKlDTsy2n0eXkAUC1VmQ8BqDzI5Y+gBMP1P8bP6CQ9+HvMYoMRaRopOxKW2a++qEXowu+VWjAz6zxyWTPIzYwkHslCsOLjAfpg0qPc0d9/ytcDWIcXzdJxhywS5gf15prWFZjnJ+kcmZOQHmtqf7u5Yke86r8Pkur93qcaixicWDVwp4CswPfXTygcjsJ5LAFfvHsLnwm</vt:lpwstr>
  </property>
  <property fmtid="{D5CDD505-2E9C-101B-9397-08002B2CF9AE}" pid="117" name="x1ye=64">
    <vt:lpwstr>ExBqCdLBMlHNublv+Ng5b17EeWjWP8Nl13e7c+QRRrbWdq3muLF5QVlH9IQt19ug58I3G2LC8yG3ssURMGHeoBInXsx2dYg73FrNeaHSdh1yNEQRc9qFxiS2xltuZeAzE/0PelD++6FvN0MNFi2463q7FLhnO+q+tV7/eTKb5HWnprT8Qlipw3PZ2l5Zv6WKikC09bNj5F7BV87JmpvGkZCAwh8h5tj04cqGhKC3M8iwgBeIL3JBRBxceonLmTE</vt:lpwstr>
  </property>
  <property fmtid="{D5CDD505-2E9C-101B-9397-08002B2CF9AE}" pid="118" name="x1ye=65">
    <vt:lpwstr>69iIdjoGzx4vluQ4O43WVNglTAj5O+RMNIsvSB8jSlfodvQN5Hx/MxfNMpah+cTKeVBnHKKh8Z7Q19nRteuATi7r6iTkA5rA6mNY13DIGqeRcLz7fmA2TSD3Pldv4FG3zFs1C5xmf7dmvkyCz0lsIWEXVrbBQD053ymCQbNAAGK92cqfSqqIOA7yQkPg4ZF8MuhTqCXfjbLPaf+o0y5/rmDyWGiPcA1dtWX6n2dh1J7i+szvISriELCm1fFiA2h</vt:lpwstr>
  </property>
  <property fmtid="{D5CDD505-2E9C-101B-9397-08002B2CF9AE}" pid="119" name="x1ye=66">
    <vt:lpwstr>xL0HZO4ZFZqlr67acvSx20pCE/9NePMfSb5iuX0+E+LtCpoZ89OfU2byQFAPbj6MHXYNSu/8R5fOSga/UtbAb7tMIZo3Cq30i0hIIFs9LTPhsbkOTQPN6O6qpj9579G0oR3HJP76FDpSmX7GKopuhR/0MR5N2N6Y5W8pWsh+fEG2NSjhCWxyiFbugd0LAMpQskRufl3qS3xybs6gVnDlhvXn4wt7S9sQn2YUtGc//W5D+OzmLJUSiAoh/EArcl7</vt:lpwstr>
  </property>
  <property fmtid="{D5CDD505-2E9C-101B-9397-08002B2CF9AE}" pid="120" name="x1ye=67">
    <vt:lpwstr>hAIwXa4u/P1Q8+yqyupfnbvOZ3kxZ7kU/Pc1Ym9bcwoc5vV/ctkUUidwUisskvaKCGNy+NsTbhlXQtHaLzFv4DqeXemJ8IhwhephwI3KJ/MCzyYnUyfc1HX8NIO6mcjY7V/PQIFb/Nn8do1gEAebKeejNGnsrY0Xa3PUk0CiGpvtwEs+00txOyx5uq3M7zf5ZctqAHwFwvuRBidIfLci2As1WCfQnNkQBqDDrny/RvL2Slb2Ol+pV+LrX1wWvUv</vt:lpwstr>
  </property>
  <property fmtid="{D5CDD505-2E9C-101B-9397-08002B2CF9AE}" pid="121" name="x1ye=68">
    <vt:lpwstr>F/szgFXoqO9udol+Y9PX8Q4h4ZjCqvTSJ06CJdSfAOFu748ERHX8BO0/6E1NJr5XAzHG3h3b7fko71BQF/BJolr3Y+9WRWHKrYhTXvqe4C3NEN86iDgrUTOfpTA0FhBxsTxTh5/nu4wuF7c6PZhL35Bz5hNQlqLBw3v0hvCyIWk5KE/eMkNgQ783wlq6hddfPySYDlIW0TCusbHGsknZX76XJ6E478lDGzKjkVCo/Gq0LEKltbq4k1T83VwRS31</vt:lpwstr>
  </property>
  <property fmtid="{D5CDD505-2E9C-101B-9397-08002B2CF9AE}" pid="122" name="x1ye=69">
    <vt:lpwstr>y+1FIqsnBLqMTr+lpagvkvPdaA0kUE3a2gZBRtCBs225C7VrUTWp4m+bnen0D460FrjzkW9dI7EUSqA1A0fIjohWvFM0E3QP8ysGoyccCRigJbY+75oveOd8Qhn8+b+aPGX/UBNk+DXSoqkKRC+WlT6MwzVlcl8P1HvxrA85qgspGV5PptWL8MioaXq2ktqOV1UOKb9JF2aZIltnE0V8A92W5fsqPgZfNFL9iIch+hgrMPvZkyPJzVOCqeS6i3V</vt:lpwstr>
  </property>
  <property fmtid="{D5CDD505-2E9C-101B-9397-08002B2CF9AE}" pid="123" name="x1ye=7">
    <vt:lpwstr>5cz69XyU+0qXL5+SfenjkSyE/GIma4cohbNu256/qo8/O5FhonaN3Bt7mGio69HT8C0/topdF3tEfgMSTcix2ZPXw0ENUICryn61tEk55XD2Akw1CyvitbM+rHz1YT6GzvmQiY8lOo1tRdq+BP6jU2MVGjorkJV54irXydaOwpQWSwkltPipcHHr2ktR87tXWLwp3ETXH1svakweJhc2nNKh26Hy3odiCBeT7m0T62nFdmfJSDHtKXsH3z9WC6+</vt:lpwstr>
  </property>
  <property fmtid="{D5CDD505-2E9C-101B-9397-08002B2CF9AE}" pid="124" name="x1ye=70">
    <vt:lpwstr>mGnX3QpcV2LsR+8dDjnlm0bkFGRm0sJPCwfh/1N3N/2jWkQWPFiAwG7JGCW8+AlnENATF3zS+/1WWv959aQBfw5Jt8HE4Gs78B1i+C871pYrbfWaV39dNhhgmruKftYHWpV9aNRUZ6H4ru/j7IxiJcjEXv6gBzIN2OvDtf2HG3G6ibSSmSlYPk6Wj1WINZg/nNKDAcv+rY4hxEED25h24RIhjkTVrrCY2kgQgM9TKdAkUBPMPQhubzrXV/QZjTP</vt:lpwstr>
  </property>
  <property fmtid="{D5CDD505-2E9C-101B-9397-08002B2CF9AE}" pid="125" name="x1ye=71">
    <vt:lpwstr>h3oTHHKgaJyXwDHlao0HDjv5iFa7hnEQcLvN/JVGNnLlgdHQKec27aYZTA9BN3ilJQnjQYfLXyrjnS8vYyo8HsmkamU+deOw/jH+ADPyfxZMELAchFBfPn0oTeAPrdyCyuKGbvNbalEpRMAPYbg5VJdekovN4YnC9uozoL5L6CJeKL1tBhev/zG+0PGLm3JWJdbmk6PW7mMsHz4T1mjs2C8JPgUblPKUpzuTcF9e0Bh0K+G24JeMBbYHGaEr0KF</vt:lpwstr>
  </property>
  <property fmtid="{D5CDD505-2E9C-101B-9397-08002B2CF9AE}" pid="126" name="x1ye=72">
    <vt:lpwstr>2EJlxil7+mhP+7+s50wfSqyz7VpgbYeqgpozD9E1sz5co5PrFBLCQ7fStKTqbRLxYTWEuCp04acr/DH3SpR6bcK29cB0NjlAeHoA1ib3H49CPZmgSKQjLTcX9NqPkAzIryrqtyTWFPXjeKAsJiw11FVPAvhLkZFSd71yekCymUDTdXyfSb87S8uTtw5o5tKDxjQ6bBpC0ILGiITOEDavEzPV3nfr4B7Uu/OCjuvvO7mmmKs/iZX2LhbVPRfgXME</vt:lpwstr>
  </property>
  <property fmtid="{D5CDD505-2E9C-101B-9397-08002B2CF9AE}" pid="127" name="x1ye=73">
    <vt:lpwstr>5zlqE4qco5G35zSZ88ibOBvsSkLhbSq6GYv8dbC6JVTAaERk69duq9Gf8ZDY365Vmu6n3I7lyHZICNr6ZtZS3yJ+fNOBg/2advjwXh8OYdxrZ9AKIH+jPOLz2R5YPC3Iu2BlN5yZwZ7ThAi9GrIby1ms//C27rOqkVz6iE8XF2pefc+yXzem0DxLSJqJEPeRKxrkXPVG2rlvu/LhDNHX6mKfX8fc6osEXhXC3Et3mOngCv8+4mJmae1Yi/6X9q8</vt:lpwstr>
  </property>
  <property fmtid="{D5CDD505-2E9C-101B-9397-08002B2CF9AE}" pid="128" name="x1ye=74">
    <vt:lpwstr>KYkk9b3KSsPyrRWo9eE94EKVllynW54Se/DvlsMf85t8+yvfwTKEnjBZcxpEgoUhEa9gebVOlE4p974X+vrgws7SX4h4wQm9Ur08LMGiPkLqbAgTl/NbRuMBg2SwOvShYGsgNO2Plckms8r/sR4QRThCMsLNv+djaGaV+iwG4u8BLjXd6tVE78YHRAgxI2tIWcyPXSVlqWtt5SrtTf+6p3Ih2cm/q752h95u0zwaCEO+A5t9x0DWcNa2QT1VrhE</vt:lpwstr>
  </property>
  <property fmtid="{D5CDD505-2E9C-101B-9397-08002B2CF9AE}" pid="129" name="x1ye=75">
    <vt:lpwstr>kUQ+WOSRwa80+6CH2AAJXoEJ5n5CS6rNKYBKfcfpnHRJz2pr+9td7sYlC5lWs0kmaVSDoJvOQrEulrPvDZ9EjAvyAxul9mjr1icyue70Q3OK6r1LOycM74Z7SRcP9q2YcyuwVOYTgZAMYYBHEY9MPY+qn5PJ53NXB9G4xTecZyTlwv/PVtlQL7eIn5kJYT6pRNmKYNFUB9RGfscHVGrDPNzyX7HoG4hWBdMMjAPGEO0Pq8lf1l+vQ2HFEvT6Qry</vt:lpwstr>
  </property>
  <property fmtid="{D5CDD505-2E9C-101B-9397-08002B2CF9AE}" pid="130" name="x1ye=76">
    <vt:lpwstr>wgxJRov5rQTXU/ic2U2e9atCJEKua9BP8wMHuKFDHj8MP8TPb5T8vlqp20bDUdlvY76/1WsJBKMf22LFX+98Vb9LOWV/HckgFe/R7V863EY7d9E+QOZqjGdNYUoUxIrIGMO9r7sqkjcsOrEd11z5yDufK4nbcfryNeyLBbNjH7y+NdTU1g1pm3brvKESexCKmqcAaLV8dt9B1Kv3w7aFq95fwECqiwU1X5OC1kSD5eD6a4R0qZT2ArD83fYN2Bd</vt:lpwstr>
  </property>
  <property fmtid="{D5CDD505-2E9C-101B-9397-08002B2CF9AE}" pid="131" name="x1ye=77">
    <vt:lpwstr>7vpW4aSo1GrLIBVczShH6bTRfF2g/H3EzCzpDKS3z4dsnDvUZ92ebhmzTp85VCkEXq4d4yu6z2KvXZYtHrYXTDQnkwaOJc5FJj2p4VFQ0fx5FnwlGN3Gyye8fAmcW0K+zNSuzRrEick2vuqYh7rnZZoOO6dTic+KwN8qcITaVkreMrVrKFAK5cVkAQvgaMbinAJDCTh/5vrAQrnxWptbDwN67nYoOoPhAkVP/bkhbhjOBKUkvHG35daITyjglyd</vt:lpwstr>
  </property>
  <property fmtid="{D5CDD505-2E9C-101B-9397-08002B2CF9AE}" pid="132" name="x1ye=78">
    <vt:lpwstr>231d6aF4vuR9hM8LUWCgarZXoyAToQenPM73XPBtW0/XJW+KWPg4OADqOAPzyqTqimvEo86Cp4SepKDtIeVTlskUM49eIjNKM2Iaun6vBCsbBU2YZ6aoXJoN7skYQA8DW6/pCawpMmmEbmhPtg94kSJrLop6hikhxp7V3vhldg6jz1A9XNiX2bosIAkgv6VNewTweziPSrHYtFu5g+tulnRcbXkYyoJ3aQueCIew6k1WlZweNu5oLo2//0ZjGDJ</vt:lpwstr>
  </property>
  <property fmtid="{D5CDD505-2E9C-101B-9397-08002B2CF9AE}" pid="133" name="x1ye=79">
    <vt:lpwstr>ptBCsuyZRAmFJsWYPBkDkwhm5YcoAl9BlVbx5FHRcoIWHUnPBqORFSYtUvFLnk+j5Bqx8B2susVYVylW87gJsiGh+YJab5/hrdmTLJ5QErk2TSq5XxO71Ic+GQZM7AkR1Xj3zAufN3qNS9d5Oo8+KK3d3zv7Iwi75aynW783DabCdusuHnFk8oHvKnJynAJ3KiO5S/aX0L+Pp2xf04RWKGjhctFqtux6cIcF3F2KPu6y3nZh+5cIz0+4ZSeN+1e</vt:lpwstr>
  </property>
  <property fmtid="{D5CDD505-2E9C-101B-9397-08002B2CF9AE}" pid="134" name="x1ye=8">
    <vt:lpwstr>na0ZbCOZP1jQby4tJ8esFwolbjrfqOFHds8SpWe+fbSB7Pu+SfDyrCWw09AFMjW0JnnGQUFqa3CqvbH/Pf++JxLRDCyFi6EdbQO2sCr+2MXH5k2w/bU2hUopoYj12BHwkDchYD79pp/7bf+Qur7K0CLWsYqkzBALFtHcg9P6cLFJNAQxvC4aOTXVgj/cZVBHcjc5zYMBheHJKAfqEp3QPE6K7j7QR+ccNosZilyR9lcU2ciuX9uVB5L4asuC0zd</vt:lpwstr>
  </property>
  <property fmtid="{D5CDD505-2E9C-101B-9397-08002B2CF9AE}" pid="135" name="x1ye=80">
    <vt:lpwstr>Pl7LN+Fj0HiEpqcUU4XVqvY8WslHyCOHNS9h9+AupQnqheGuNdfM/+QEBe2C17XSmZ1PPO1h8pEEltBiMuOHURechIyWiRlZNKOWjjXwsJF92H3suVaSTMvDfD7PHLXbRdBe5th4V8r7b9sdoH8NE4VO48HBZ6XO76R+VKVzcEgaghc5V7LxYW/oJwWg2LaDmzsdnS6FSz/qfSKvQGqFZYaFVxEgA+HmBnshL49uVbb5dOkmqfuE3M+0OI6/3EB</vt:lpwstr>
  </property>
  <property fmtid="{D5CDD505-2E9C-101B-9397-08002B2CF9AE}" pid="136" name="x1ye=81">
    <vt:lpwstr>M3/Y3fBQB5X0I0eeCq7YgcLsvsLKpINjmOO60sKLcEQSJv/sswN+Wp2Xbz05qt+suVqi6N2ORH7bXLLVc/rrc/No2MwpyPbB4Aj9hU/Q1AViIoLSiclOCic8BNBBhFt5NDROE4h+0XhRIL5Sfz2h9ZJmi6YwZue5lXj81/3yOOPBjaSmnaOYVoHjA2ddcMUr7Dc2m7Pn+EnuzfI7HJAPm2bnezDDscHtT0+pdOyoXtLjt5Kr4yQg5fgSof2pmcg</vt:lpwstr>
  </property>
  <property fmtid="{D5CDD505-2E9C-101B-9397-08002B2CF9AE}" pid="137" name="x1ye=82">
    <vt:lpwstr>LyupFMm5Tn+MjsJ1VHaWXwm53FgrUiuZaAiHXIyU6AAGIOHsOeJbycpoh9hrTOLqWYTXacvMOzJ0gQvbyQdBl06DOS1MzKm48TwGdj5fJJDr9caUCkSKjA6zo39O+UXegQKhxsuK0Ff8gc5nE8tsrdsEeTd6f6WdId/T6xXwJ2gZV7VXsHhK5D1QKq/+gX7pFI/9h2Irm3bgud3sreAigXr2FI+vP8zG7B8nbD+VLyEytB6JrxWvBWQCKgnXXE9</vt:lpwstr>
  </property>
  <property fmtid="{D5CDD505-2E9C-101B-9397-08002B2CF9AE}" pid="138" name="x1ye=83">
    <vt:lpwstr>q1PyCVUIVLV123IeH1yUaBDiolkeUck6EPznmm4WlRA7DijqeRoT1/hBzVwrbWEEeOyVFtmANY7S3g7b5F5XT0RituwCBjSXRmPDaOdqb4BTqD600eCj6AsbfOpz45XzXYjrjyKZnh9n5qeYIj9ZCjLqxC4Wsrgq8aYM61ThPojgRUPwqTRKULvmTHhDwFsPSHOZDAhLiHq9bUm1ulF/ny6Qa7qXUJAwa9g/v7yuE2IrJOUYgooe96ashNEviL9</vt:lpwstr>
  </property>
  <property fmtid="{D5CDD505-2E9C-101B-9397-08002B2CF9AE}" pid="139" name="x1ye=84">
    <vt:lpwstr>U/n0kJKk48O05XjIQ6NsP+Rrcoh7wGwPWbVHH30BEuhgQFMQSTsclgmpu5JfI8WG7n3SuYLgWwm+YNWBL+uXntVwZH1xok2hlpWJ33GzS8cbi74f/23LMnWpwe8U97Fgsu3b5ZOZiOzQWaED8sKm4PiG4ReK+DuMgLXT5kJ+vc1k8QmhOpcab7Vtck5rkuleVapnFkb/LKpMWrSJnRdCusvHRZGsZFqCj9cCW2nb9POpDxIdIhj8EPCSaq1fDaQ</vt:lpwstr>
  </property>
  <property fmtid="{D5CDD505-2E9C-101B-9397-08002B2CF9AE}" pid="140" name="x1ye=85">
    <vt:lpwstr>BkZE70uh91+CtAk80Ckj3cHkLXnXip5d64BDeQcJvMkSmbfVYwfM0t989yYdHtzPticqZcvvo7/DdtFpE16Ue4RvHBWTiAz0NEP8eWn7U46PcOMKNdlukvoFtOtaUgiibpCkK/CRPm6jdDMqRdkwGW7b016/yllDE6FQwjzqLHd2EecnUTlCq8guo+Juapm5d3z7+btw68BUObFP3LRFlS/vl+712XfjKQjRkMd2ovdDeYg9dGFpU5SasibAgrs</vt:lpwstr>
  </property>
  <property fmtid="{D5CDD505-2E9C-101B-9397-08002B2CF9AE}" pid="141" name="x1ye=86">
    <vt:lpwstr>4PARYG26XT+Tc8Hl9Bp7A3v/rJILeNqInOG2PldOfevftUBD88FMoFm3aTBLCbWi7A9QtAle9O76FvZ8sQJ3VlcAbW1b/Oh5uYNeMmGextDCpYT6Trr+vRZUVNcaN96Nvf5XcZpBe6lNMI2dpF9St0cW+kSYnUGCjIKtjBnYtwRJbs6KBnWhygy6MYZyJczStID/8uskYCvuxRcBiemt9Y/uyecEnqmKvRo8Zf5rGg0Rg163NhO+PJ6Mv7GAs97</vt:lpwstr>
  </property>
  <property fmtid="{D5CDD505-2E9C-101B-9397-08002B2CF9AE}" pid="142" name="x1ye=87">
    <vt:lpwstr>HE7YS/WsR4XdHhkyuN7ZYYNfuqZggGtaz752uZ/KTt2fASS3s7anHwuokyA73zwCdzjza6dffV17Kf/FjIkECscfuCZEbV24vAs/axSnLTH8PktOMoQOQULYayOCIqyrTOQfbdH1Wa6MAp2XiK1PJsbHqcP4xh6v+aHfI7gvHZt5RjAkBGL/FZVclJA0SpPPN5HEbQiEZOsa0tZJDRCBsKCG1dP0iEB9hkCgzQhUEZJI6mxVkSgSTOWN0RGVJN5</vt:lpwstr>
  </property>
  <property fmtid="{D5CDD505-2E9C-101B-9397-08002B2CF9AE}" pid="143" name="x1ye=88">
    <vt:lpwstr>/dA3k8sqLrA+YcavPn1GKdX/HOUH6wKUewYmoeA9894Z5ClzUdx68yq1N7QA3vKAeXDCmKm+aME1p5EhAotMj6eaBkVwUggBo5QylyxhVT9CwtupZWRbUO+NtLrvtgD5dYNuvFSBk/tXwoDdY7iKq1rcSf/mNzfDznV6yDT2rfuZfKF5SdhmROaH18M1/HCI+ZOTMbnkEsQaG00tXIz4RAhlR6iL2SLWbtDuz23f29xUS2Ex9yMdd+leZ5FaKss</vt:lpwstr>
  </property>
  <property fmtid="{D5CDD505-2E9C-101B-9397-08002B2CF9AE}" pid="144" name="x1ye=89">
    <vt:lpwstr>Hj1GNnvwmUlJzgwfrpnMAXJmTLH/g5m5yYm7jxEsXBKf4HdjwlYaNOOh6bDmCwJHt7Am+5WdktA5IWmHJM6TM6GeQ7XZATO+5ntBMMngzWb59tyWOpjBwmkVcGPi9rOCnwD9Hr7kMyjk8SSeAyd3kvfgZ7pbLMeh8wzFLhN4pZYGOsUOCmoKfmZeg3qrO4AywpUtcXGjgsHMGDdcqqwW49uKW3tsw7QaezsmyaxIY04btDiausPiCYkhjeIWTM5</vt:lpwstr>
  </property>
  <property fmtid="{D5CDD505-2E9C-101B-9397-08002B2CF9AE}" pid="145" name="x1ye=9">
    <vt:lpwstr>7hBoV3qn2WNy8H5/t1no1KORvhdMSUogREsOjdkJgyiS9r6DAu3AUzlo1frcyCueeb1nfiqDu2hXvOPCJFwQcVZXb9Wa307P2kBejO4JJtTi5KQSLhoRjMDwZIoM/xm2S6kwJ9+2TMmmAOAQXlKbM3XRyD3Wb1xuWeSXBcwMY2Aijigl6uC+gY/W4uEEMLnBaD4uVgZJkWcQHWAMssmuk344SOuTTo3lk9QhkkQbAY7MHsNbEsU4wPcv8e0Man+</vt:lpwstr>
  </property>
  <property fmtid="{D5CDD505-2E9C-101B-9397-08002B2CF9AE}" pid="146" name="x1ye=90">
    <vt:lpwstr>VFYaYZeJVfTxFIagWUpA2JQehyRPkWV7mUjFya8mdE344CQubq6g3dPLFHIf5TPrzMByabx+mRizPxQ/ZC0Ul3v3bxaD8t4h/Zr70t1RKcOqSwNBLXZEW1mekcyKcEKOnEdiGCyMpXxMzK4YIfTwPzlvMoKPnCQTaxn1bd0L6YGykzdGZ/EbBQpMd683wiryx6zRcrMjH6HYb1Scg5Qn5lNVHhMHO4YrACKf8WwzpyGhfTLDm/D3esqULBIRlQj</vt:lpwstr>
  </property>
  <property fmtid="{D5CDD505-2E9C-101B-9397-08002B2CF9AE}" pid="147" name="x1ye=91">
    <vt:lpwstr>B7yJOTzzuNfExMBlw/scR1ZVzkGxJOhtog7pOxepZwjzXdP0vIWSN6TfAykuMtXvikrFXQPbz++qmCNk5GwfbsIYHlsFYPoPY1fQmcyyqH5iWL1QkyaJS1aKOSHG8R1SUvvA5T4NPjhjVxEsPOMDuTI/lv6X2da41VTI4dA/ZFaO+uRqXy5R1CFTuNiS6cPFKKnTV95ss4WSBpPHuXvzskB4xz8RAt6nBb01MtgRXAYK8R0KXu5DnT7omhYCkJx</vt:lpwstr>
  </property>
  <property fmtid="{D5CDD505-2E9C-101B-9397-08002B2CF9AE}" pid="148" name="x1ye=92">
    <vt:lpwstr>b6wtCdAXY1JmXGm6jVc+BQWd8FHSg/3eTdjy3SmjCTJAeO3CB7LHtUMMG7yJDE55KX+zsoATMDxieDsyAotVo/N8T9gATuIyUqBI3+MJBwkcuSEmeafVwGgbS+9RFqJ/V2sH1Q7f1OVN8qbte1/Nw82+kCJo86k9nFeszaTxz35FNcQQ52UkjVvf4bauYTt55DOfZp6O26ETz4UU81u0QC0G94p6xDirvwneIqrz14YpiGlDavOTYFWFNK4v6T/</vt:lpwstr>
  </property>
  <property fmtid="{D5CDD505-2E9C-101B-9397-08002B2CF9AE}" pid="149" name="x1ye=93">
    <vt:lpwstr>Fff0mNcquBZcHZp2Qe81WmN4SYcgKc/hviXpISs9gFX4feqxdRmkmVMPrbm4H3Pg+VsK4JF6S621/LOpUkzJQda0YrHoDx18+SyyejGkMguPG3hZW7L5TS6bJtJFrBgLjFJKl9oO/ky6CN7qmR51UO8mM7/iLXVteSPGPKvfy4hTb0VcLEUQ/Tb7dtZfPIuyUpp5fj/5wX69uKUuwC9Y/77WaTeXTnnHlGffPYENyezflI10OzZ6XqutfdiraTo</vt:lpwstr>
  </property>
  <property fmtid="{D5CDD505-2E9C-101B-9397-08002B2CF9AE}" pid="150" name="x1ye=94">
    <vt:lpwstr>RscrBAqaHq59vnye0pSQMK0fehShf2v/k7EwwnxWkkVLGcBwB5gmLrUvr1jVYqNkHi4LzgFh5h3pfmshiOenXudj5il+k82w78+sPVA7zByfME82TKpl+IF/hELVBQMqTjnIMxofm9x2vecJKV81Nk5dr81eQucnnX3nMA/0bZ635ffORe155nH+gOW+f1z8GzS+udIwn9etJqmA+mgeeeTXluO9lAwD/RZwwlVsFWvvGlpad6VjjL5nQhlFMib</vt:lpwstr>
  </property>
  <property fmtid="{D5CDD505-2E9C-101B-9397-08002B2CF9AE}" pid="151" name="x1ye=95">
    <vt:lpwstr>BhEceLyJ0xRwNXX1/uFmjsI43FuGOflH3Pcqy3nDwoYWHZFc1tjCDyArxJ5/HfL0HXK59g5HQqVitEUKQotbLFoORSnCT+L9gNanUpzUCgRc429+cpD6M3v+tfsFEu2vE6fbJk+hzp9TAxWjnbamIG0JNoSANsqWAg2BrK0Qu6MJx0S4eC2j9nTc/nXXgAfkjZpwGpDul+4VThCszupbdzgnqvGVa472Bi4Q8hyqrIfxdQh2cDRwSJ6X7nTsXsa</vt:lpwstr>
  </property>
  <property fmtid="{D5CDD505-2E9C-101B-9397-08002B2CF9AE}" pid="152" name="x1ye=96">
    <vt:lpwstr>fpf080vq1hydIDzH4thm2flkks4tZmlqnbmCAinoX2w0F7PxuSFo0ueqx+vZU+h32cIqsTLezTe59/0CSiHUHYpX3wSNXNl+5Rwh7uzCth9hlgwACUGwFvKb5D5pFgfvHgbXWW3glbAiiSISVHM+6mwykDVyqk12hFT2BouDXnVTYjQEZN6ucP1TWY8qIcXh1mgVmxaro7wXQ/UbH+LUJjp+EEj0BV3Huzrlq1Fv2vk+F+5yakFfAhn1JCxNRrd</vt:lpwstr>
  </property>
  <property fmtid="{D5CDD505-2E9C-101B-9397-08002B2CF9AE}" pid="153" name="x1ye=97">
    <vt:lpwstr>3fWU2/bpduiLyeDepvCo9zvAKbE+FopVsW5upNIq1rlzV4fvmOuvnCFB3vyGGK7MP6OsNUZUgDEU6vxdVoz5ua4lquoKOjc26TaaLxleCeq+JdpoEnfdVZMIkbFdVaV/L4c2vHCeEPy0+u9Lvwz94hhXcb7W4VVm4L5ST3A3UZC9RVqIZyXde86OFcE0smB/YLolfNDUYwqeBGNg7wZVUQ+/o66PeWjaxOqhmcoEd3nrz2wP5bckhkrBem2wjdi</vt:lpwstr>
  </property>
  <property fmtid="{D5CDD505-2E9C-101B-9397-08002B2CF9AE}" pid="154" name="x1ye=98">
    <vt:lpwstr>PoESL0tYzENMljbIs+3GwbhDa60Zx4/lUCIpbqOMkGav7d13Jit6lMvXDiObiclqwqrx7rWHl8AdSfidwmSd3iU+x5jov8yjDpYPdW1L/oN2NuGcsslfpcrl/dJDO7zYF7oBtFiRt2RRX3gCYWix7VOUJTVQyB41Ha3vDyF/eC9D5hdBwpq54UlTToQ1py8jd2z3tw2pxzdzI7/ecNoY0TgdAwVpjTdkZYysHsjYZvPCkKVk4ZTM1yYXPmpMcjs</vt:lpwstr>
  </property>
  <property fmtid="{D5CDD505-2E9C-101B-9397-08002B2CF9AE}" pid="155" name="x1ye=99">
    <vt:lpwstr>RXKHzb+bHY3yDVc0aarIUkaKuJNFWj0hP3rYZmEPnXAxV52DpxbjQbA7+RKLvsYUbmQUjX403BVliD6e9TNor3FxpZAS9HMuncQ/S5UiSG55WoBSkiqCE4NYQVH/Nzf6LvPttN6zQh9YotwQQ4u2g9ffThmoxd5sBNI16N0JvttHFSXEQW3nO1zaI7ik0hbLqhe0u0HaCSgsI9Q6DqO8yEUqqR+EqnukGH2TyzClzRFmgd+nvxqwrT/yH53jli4</vt:lpwstr>
  </property>
</Properties>
</file>